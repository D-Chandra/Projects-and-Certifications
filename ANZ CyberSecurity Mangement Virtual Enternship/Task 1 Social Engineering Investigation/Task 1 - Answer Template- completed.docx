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18539E43" w14:textId="77777777" w:rsidTr="00A6783B">
        <w:trPr>
          <w:trHeight w:val="270"/>
          <w:jc w:val="center"/>
        </w:trPr>
        <w:tc>
          <w:tcPr>
            <w:tcW w:w="10800" w:type="dxa"/>
          </w:tcPr>
          <w:p w14:paraId="578EB21B" w14:textId="77777777" w:rsidR="00A66B18" w:rsidRPr="0041428F" w:rsidRDefault="00401569" w:rsidP="00A66B18">
            <w:pPr>
              <w:pStyle w:val="ContactInfo"/>
              <w:rPr>
                <w:color w:val="000000" w:themeColor="text1"/>
              </w:rPr>
            </w:pPr>
            <w:r>
              <w:rPr>
                <w:noProof/>
                <w:color w:val="000000" w:themeColor="text1"/>
                <w:lang w:val="en-AU" w:eastAsia="en-AU"/>
              </w:rPr>
              <w:drawing>
                <wp:inline distT="0" distB="0" distL="0" distR="0" wp14:anchorId="18565832" wp14:editId="4382419E">
                  <wp:extent cx="2950845" cy="120078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0845" cy="1200785"/>
                          </a:xfrm>
                          <a:prstGeom prst="rect">
                            <a:avLst/>
                          </a:prstGeom>
                          <a:noFill/>
                        </pic:spPr>
                      </pic:pic>
                    </a:graphicData>
                  </a:graphic>
                </wp:inline>
              </w:drawing>
            </w:r>
          </w:p>
        </w:tc>
      </w:tr>
    </w:tbl>
    <w:p w14:paraId="5AEB2BC2" w14:textId="4719B690" w:rsidR="00A66B18" w:rsidRDefault="002E3B42">
      <w:r>
        <w:rPr>
          <w:rFonts w:ascii="Calibri" w:eastAsia="Times New Roman" w:hAnsi="Calibri" w:cs="Calibri"/>
          <w:noProof/>
          <w:color w:val="auto"/>
          <w:kern w:val="0"/>
          <w:sz w:val="22"/>
          <w:szCs w:val="22"/>
          <w:lang w:eastAsia="en-AU"/>
        </w:rPr>
        <mc:AlternateContent>
          <mc:Choice Requires="wps">
            <w:drawing>
              <wp:anchor distT="0" distB="0" distL="114300" distR="114300" simplePos="0" relativeHeight="251660288" behindDoc="0" locked="0" layoutInCell="1" allowOverlap="1" wp14:anchorId="3EF2DBB2" wp14:editId="0B37D320">
                <wp:simplePos x="0" y="0"/>
                <wp:positionH relativeFrom="column">
                  <wp:posOffset>5715</wp:posOffset>
                </wp:positionH>
                <wp:positionV relativeFrom="paragraph">
                  <wp:posOffset>377407</wp:posOffset>
                </wp:positionV>
                <wp:extent cx="6805295" cy="1250066"/>
                <wp:effectExtent l="0" t="0" r="14605" b="7620"/>
                <wp:wrapNone/>
                <wp:docPr id="3" name="Text Box 3"/>
                <wp:cNvGraphicFramePr/>
                <a:graphic xmlns:a="http://schemas.openxmlformats.org/drawingml/2006/main">
                  <a:graphicData uri="http://schemas.microsoft.com/office/word/2010/wordprocessingShape">
                    <wps:wsp>
                      <wps:cNvSpPr txBox="1"/>
                      <wps:spPr>
                        <a:xfrm>
                          <a:off x="0" y="0"/>
                          <a:ext cx="6805295" cy="1250066"/>
                        </a:xfrm>
                        <a:prstGeom prst="rect">
                          <a:avLst/>
                        </a:prstGeom>
                        <a:solidFill>
                          <a:schemeClr val="tx1"/>
                        </a:solidFill>
                        <a:ln w="6350">
                          <a:solidFill>
                            <a:prstClr val="black"/>
                          </a:solidFill>
                        </a:ln>
                      </wps:spPr>
                      <wps:txbx>
                        <w:txbxContent>
                          <w:p w14:paraId="116F4B56" w14:textId="6B94E85F" w:rsidR="002E3B42" w:rsidRDefault="002E3B42" w:rsidP="00293FCE">
                            <w:pPr>
                              <w:spacing w:before="0" w:after="0"/>
                              <w:ind w:left="0" w:right="0"/>
                              <w:rPr>
                                <w:b/>
                                <w:bCs/>
                                <w:noProof/>
                                <w:color w:val="FFFFFF" w:themeColor="background1"/>
                                <w:lang w:val="en-AU" w:eastAsia="en-AU"/>
                              </w:rPr>
                            </w:pPr>
                            <w:r>
                              <w:rPr>
                                <w:b/>
                                <w:bCs/>
                                <w:noProof/>
                                <w:color w:val="FFFFFF" w:themeColor="background1"/>
                                <w:lang w:val="en-AU" w:eastAsia="en-AU"/>
                              </w:rPr>
                              <w:t>Please download the pdf document in the resources section to view the emails you will need to investigate.</w:t>
                            </w:r>
                          </w:p>
                          <w:p w14:paraId="7639FFA0" w14:textId="77777777" w:rsidR="002E3B42" w:rsidRDefault="002E3B42" w:rsidP="00293FCE">
                            <w:pPr>
                              <w:spacing w:before="0" w:after="0"/>
                              <w:ind w:left="0" w:right="0"/>
                              <w:rPr>
                                <w:b/>
                                <w:bCs/>
                                <w:noProof/>
                                <w:color w:val="FFFFFF" w:themeColor="background1"/>
                                <w:lang w:val="en-AU" w:eastAsia="en-AU"/>
                              </w:rPr>
                            </w:pPr>
                          </w:p>
                          <w:p w14:paraId="00E09646" w14:textId="3B99AC2F" w:rsidR="00293FCE" w:rsidRPr="00CE6CB7" w:rsidRDefault="00293FCE" w:rsidP="00293FCE">
                            <w:pPr>
                              <w:spacing w:before="0" w:after="0"/>
                              <w:ind w:left="0" w:right="0"/>
                              <w:rPr>
                                <w:b/>
                                <w:bCs/>
                                <w:noProof/>
                                <w:color w:val="FFFFFF" w:themeColor="background1"/>
                                <w:lang w:val="en-AU" w:eastAsia="en-AU"/>
                              </w:rPr>
                            </w:pPr>
                            <w:r w:rsidRPr="00CE6CB7">
                              <w:rPr>
                                <w:b/>
                                <w:bCs/>
                                <w:noProof/>
                                <w:color w:val="FFFFFF" w:themeColor="background1"/>
                                <w:lang w:val="en-AU" w:eastAsia="en-AU"/>
                              </w:rPr>
                              <w:t>In your investigation of the emails, what signs did you find to indicate whether each email was malicious or safe? Give your opinion and analysis on these emails in this document, then upload it as your submission.</w:t>
                            </w:r>
                          </w:p>
                          <w:p w14:paraId="5C79DADC" w14:textId="77777777" w:rsidR="00293FCE" w:rsidRPr="00CE6CB7" w:rsidRDefault="00293FCE">
                            <w:pPr>
                              <w:ind w:left="0"/>
                              <w:rPr>
                                <w:b/>
                                <w:bCs/>
                                <w:color w:val="FFFFFF" w:themeColor="background1"/>
                              </w:rPr>
                            </w:pPr>
                          </w:p>
                          <w:p w14:paraId="553A5FCD" w14:textId="77777777" w:rsidR="00293FCE" w:rsidRPr="00CE6CB7" w:rsidRDefault="00293FCE">
                            <w:pPr>
                              <w:rPr>
                                <w:b/>
                                <w:bC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F2DBB2" id="_x0000_t202" coordsize="21600,21600" o:spt="202" path="m,l,21600r21600,l21600,xe">
                <v:stroke joinstyle="miter"/>
                <v:path gradientshapeok="t" o:connecttype="rect"/>
              </v:shapetype>
              <v:shape id="Text Box 3" o:spid="_x0000_s1026" type="#_x0000_t202" style="position:absolute;left:0;text-align:left;margin-left:.45pt;margin-top:29.7pt;width:535.85pt;height:98.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" fillcolor="black [3213]" strokeweight=".5pt">
                <v:textbox>
                  <w:txbxContent>
                    <w:p w14:paraId="116F4B56" w14:textId="6B94E85F" w:rsidR="002E3B42" w:rsidRDefault="002E3B42" w:rsidP="00293FCE">
                      <w:pPr>
                        <w:spacing w:before="0" w:after="0"/>
                        <w:ind w:left="0" w:right="0"/>
                        <w:rPr>
                          <w:b/>
                          <w:bCs/>
                          <w:noProof/>
                          <w:color w:val="FFFFFF" w:themeColor="background1"/>
                          <w:lang w:val="en-AU" w:eastAsia="en-AU"/>
                        </w:rPr>
                      </w:pPr>
                      <w:r>
                        <w:rPr>
                          <w:b/>
                          <w:bCs/>
                          <w:noProof/>
                          <w:color w:val="FFFFFF" w:themeColor="background1"/>
                          <w:lang w:val="en-AU" w:eastAsia="en-AU"/>
                        </w:rPr>
                        <w:t>Please download the pdf document in the resources section to view the emails you will need to investigate.</w:t>
                      </w:r>
                    </w:p>
                    <w:p w14:paraId="7639FFA0" w14:textId="77777777" w:rsidR="002E3B42" w:rsidRDefault="002E3B42" w:rsidP="00293FCE">
                      <w:pPr>
                        <w:spacing w:before="0" w:after="0"/>
                        <w:ind w:left="0" w:right="0"/>
                        <w:rPr>
                          <w:b/>
                          <w:bCs/>
                          <w:noProof/>
                          <w:color w:val="FFFFFF" w:themeColor="background1"/>
                          <w:lang w:val="en-AU" w:eastAsia="en-AU"/>
                        </w:rPr>
                      </w:pPr>
                    </w:p>
                    <w:p w14:paraId="00E09646" w14:textId="3B99AC2F" w:rsidR="00293FCE" w:rsidRPr="00CE6CB7" w:rsidRDefault="00293FCE" w:rsidP="00293FCE">
                      <w:pPr>
                        <w:spacing w:before="0" w:after="0"/>
                        <w:ind w:left="0" w:right="0"/>
                        <w:rPr>
                          <w:b/>
                          <w:bCs/>
                          <w:noProof/>
                          <w:color w:val="FFFFFF" w:themeColor="background1"/>
                          <w:lang w:val="en-AU" w:eastAsia="en-AU"/>
                        </w:rPr>
                      </w:pPr>
                      <w:r w:rsidRPr="00CE6CB7">
                        <w:rPr>
                          <w:b/>
                          <w:bCs/>
                          <w:noProof/>
                          <w:color w:val="FFFFFF" w:themeColor="background1"/>
                          <w:lang w:val="en-AU" w:eastAsia="en-AU"/>
                        </w:rPr>
                        <w:t>In your investigation of the emails, what signs did you find to indicate whether each email was malicious or safe? Give your opinion and analysis on these emails in this document, then upload it as your submission.</w:t>
                      </w:r>
                    </w:p>
                    <w:p w14:paraId="5C79DADC" w14:textId="77777777" w:rsidR="00293FCE" w:rsidRPr="00CE6CB7" w:rsidRDefault="00293FCE">
                      <w:pPr>
                        <w:ind w:left="0"/>
                        <w:rPr>
                          <w:b/>
                          <w:bCs/>
                          <w:color w:val="FFFFFF" w:themeColor="background1"/>
                        </w:rPr>
                      </w:pPr>
                    </w:p>
                    <w:p w14:paraId="553A5FCD" w14:textId="77777777" w:rsidR="00293FCE" w:rsidRPr="00CE6CB7" w:rsidRDefault="00293FCE">
                      <w:pPr>
                        <w:rPr>
                          <w:b/>
                          <w:bCs/>
                          <w:color w:val="FFFFFF" w:themeColor="background1"/>
                        </w:rPr>
                      </w:pPr>
                    </w:p>
                  </w:txbxContent>
                </v:textbox>
              </v:shape>
            </w:pict>
          </mc:Fallback>
        </mc:AlternateContent>
      </w:r>
    </w:p>
    <w:p w14:paraId="0AFA8CE5" w14:textId="43748C0A" w:rsidR="00A25DE7" w:rsidRPr="00A25DE7" w:rsidRDefault="00A25DE7" w:rsidP="00A25DE7">
      <w:pPr>
        <w:pStyle w:val="NormalWeb"/>
        <w:spacing w:before="0" w:beforeAutospacing="0" w:after="0" w:afterAutospacing="0"/>
        <w:rPr>
          <w:rFonts w:ascii="Calibri" w:eastAsia="Times New Roman" w:hAnsi="Calibri" w:cs="Calibri"/>
          <w:sz w:val="22"/>
          <w:szCs w:val="22"/>
          <w:lang w:eastAsia="en-AU"/>
        </w:rPr>
      </w:pPr>
    </w:p>
    <w:p w14:paraId="32B044A2" w14:textId="20571051" w:rsidR="00293FCE" w:rsidRPr="00CE6CB7" w:rsidRDefault="00982F7C" w:rsidP="00DB10EA">
      <w:pPr>
        <w:spacing w:before="0" w:after="0"/>
        <w:ind w:left="0" w:right="0"/>
        <w:rPr>
          <w:rFonts w:ascii="Calibri" w:eastAsia="Times New Roman" w:hAnsi="Calibri" w:cs="Calibri"/>
          <w:color w:val="auto"/>
          <w:kern w:val="0"/>
          <w:sz w:val="22"/>
          <w:szCs w:val="22"/>
          <w:lang w:eastAsia="en-AU"/>
        </w:rPr>
      </w:pPr>
      <w:r>
        <w:rPr>
          <w:rFonts w:ascii="Calibri" w:eastAsia="Times New Roman" w:hAnsi="Calibri" w:cs="Calibri"/>
          <w:color w:val="auto"/>
          <w:kern w:val="0"/>
          <w:sz w:val="22"/>
          <w:szCs w:val="22"/>
          <w:lang w:eastAsia="en-AU"/>
        </w:rPr>
        <w:br/>
      </w:r>
      <w:r>
        <w:rPr>
          <w:rFonts w:ascii="Calibri" w:eastAsia="Times New Roman" w:hAnsi="Calibri" w:cs="Calibri"/>
          <w:color w:val="auto"/>
          <w:kern w:val="0"/>
          <w:sz w:val="22"/>
          <w:szCs w:val="22"/>
          <w:lang w:eastAsia="en-AU"/>
        </w:rPr>
        <w:br/>
      </w:r>
      <w:r w:rsidR="008F3614">
        <w:rPr>
          <w:rFonts w:ascii="Calibri" w:eastAsia="Times New Roman" w:hAnsi="Calibri" w:cs="Calibri"/>
          <w:color w:val="auto"/>
          <w:kern w:val="0"/>
          <w:sz w:val="22"/>
          <w:szCs w:val="22"/>
          <w:lang w:eastAsia="en-AU"/>
        </w:rPr>
        <w:br/>
      </w:r>
    </w:p>
    <w:p w14:paraId="214306E9" w14:textId="77777777" w:rsidR="00293FCE" w:rsidRDefault="00293FCE" w:rsidP="00DB10EA">
      <w:pPr>
        <w:spacing w:before="0" w:after="0"/>
        <w:ind w:left="0" w:right="0"/>
        <w:rPr>
          <w:noProof/>
          <w:lang w:val="en-AU" w:eastAsia="en-AU"/>
        </w:rPr>
      </w:pPr>
    </w:p>
    <w:p w14:paraId="675D93AC" w14:textId="77777777" w:rsidR="00F1737B" w:rsidRDefault="00F1737B" w:rsidP="00DB10EA">
      <w:pPr>
        <w:spacing w:before="0" w:after="0"/>
        <w:ind w:left="0" w:right="0"/>
        <w:rPr>
          <w:noProof/>
          <w:lang w:val="en-AU" w:eastAsia="en-AU"/>
        </w:rPr>
      </w:pPr>
    </w:p>
    <w:p w14:paraId="56FB1918" w14:textId="77777777" w:rsidR="002E3B42" w:rsidRDefault="002E3B42" w:rsidP="00DB10EA">
      <w:pPr>
        <w:spacing w:before="0" w:after="0"/>
        <w:ind w:left="0" w:right="0"/>
        <w:rPr>
          <w:b/>
          <w:bCs/>
          <w:noProof/>
          <w:lang w:val="en-AU" w:eastAsia="en-AU"/>
        </w:rPr>
      </w:pPr>
    </w:p>
    <w:p w14:paraId="04A34387" w14:textId="657ABEE7" w:rsidR="00F1737B" w:rsidRPr="00F1737B" w:rsidRDefault="00F1737B" w:rsidP="00DB10EA">
      <w:pPr>
        <w:spacing w:before="0" w:after="0"/>
        <w:ind w:left="0" w:right="0"/>
        <w:rPr>
          <w:b/>
          <w:bCs/>
          <w:noProof/>
          <w:lang w:val="en-AU" w:eastAsia="en-AU"/>
        </w:rPr>
      </w:pPr>
      <w:r w:rsidRPr="00F1737B">
        <w:rPr>
          <w:b/>
          <w:bCs/>
          <w:noProof/>
          <w:lang w:val="en-AU" w:eastAsia="en-AU"/>
        </w:rPr>
        <w:t>Here is an example to use as a reference point</w:t>
      </w:r>
      <w:r w:rsidR="00293FCE">
        <w:rPr>
          <w:b/>
          <w:bCs/>
          <w:noProof/>
          <w:lang w:val="en-AU" w:eastAsia="en-AU"/>
        </w:rPr>
        <w:t>:</w:t>
      </w:r>
      <w:r>
        <w:rPr>
          <w:b/>
          <w:bCs/>
          <w:noProof/>
          <w:lang w:val="en-AU" w:eastAsia="en-AU"/>
        </w:rPr>
        <w:t xml:space="preserve"> </w:t>
      </w:r>
    </w:p>
    <w:p w14:paraId="03F7C6A5" w14:textId="797D6151" w:rsidR="00F1737B" w:rsidRDefault="00CE6CB7" w:rsidP="00DB10EA">
      <w:pPr>
        <w:spacing w:before="0" w:after="0"/>
        <w:ind w:left="0" w:right="0"/>
        <w:rPr>
          <w:noProof/>
          <w:lang w:val="en-AU" w:eastAsia="en-AU"/>
        </w:rPr>
      </w:pPr>
      <w:r>
        <w:rPr>
          <w:noProof/>
          <w:lang w:val="en-AU" w:eastAsia="en-AU"/>
        </w:rPr>
        <w:drawing>
          <wp:anchor distT="0" distB="0" distL="114300" distR="114300" simplePos="0" relativeHeight="251659264" behindDoc="1" locked="0" layoutInCell="1" allowOverlap="1" wp14:anchorId="178824A7" wp14:editId="61C3BF12">
            <wp:simplePos x="0" y="0"/>
            <wp:positionH relativeFrom="column">
              <wp:posOffset>757555</wp:posOffset>
            </wp:positionH>
            <wp:positionV relativeFrom="paragraph">
              <wp:posOffset>153670</wp:posOffset>
            </wp:positionV>
            <wp:extent cx="4999990" cy="2484120"/>
            <wp:effectExtent l="0" t="0" r="3810" b="5080"/>
            <wp:wrapTight wrapText="bothSides">
              <wp:wrapPolygon edited="0">
                <wp:start x="0" y="0"/>
                <wp:lineTo x="0" y="21534"/>
                <wp:lineTo x="21562" y="21534"/>
                <wp:lineTo x="21562" y="0"/>
                <wp:lineTo x="0" y="0"/>
              </wp:wrapPolygon>
            </wp:wrapTight>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 answer 1.png"/>
                    <pic:cNvPicPr/>
                  </pic:nvPicPr>
                  <pic:blipFill>
                    <a:blip r:embed="rId11">
                      <a:extLst>
                        <a:ext uri="{28A0092B-C50C-407E-A947-70E740481C1C}">
                          <a14:useLocalDpi xmlns:a14="http://schemas.microsoft.com/office/drawing/2010/main" val="0"/>
                        </a:ext>
                      </a:extLst>
                    </a:blip>
                    <a:stretch>
                      <a:fillRect/>
                    </a:stretch>
                  </pic:blipFill>
                  <pic:spPr>
                    <a:xfrm>
                      <a:off x="0" y="0"/>
                      <a:ext cx="4999990" cy="2484120"/>
                    </a:xfrm>
                    <a:prstGeom prst="rect">
                      <a:avLst/>
                    </a:prstGeom>
                  </pic:spPr>
                </pic:pic>
              </a:graphicData>
            </a:graphic>
            <wp14:sizeRelH relativeFrom="margin">
              <wp14:pctWidth>0</wp14:pctWidth>
            </wp14:sizeRelH>
            <wp14:sizeRelV relativeFrom="margin">
              <wp14:pctHeight>0</wp14:pctHeight>
            </wp14:sizeRelV>
          </wp:anchor>
        </w:drawing>
      </w:r>
    </w:p>
    <w:p w14:paraId="03194022" w14:textId="77777777" w:rsidR="00CE6CB7" w:rsidRDefault="00CE6CB7" w:rsidP="00F1737B">
      <w:pPr>
        <w:spacing w:before="0" w:after="0"/>
        <w:ind w:left="0" w:right="0"/>
        <w:rPr>
          <w:b/>
          <w:bCs/>
          <w:i/>
          <w:iCs/>
          <w:noProof/>
          <w:lang w:val="en-AU" w:eastAsia="en-AU"/>
        </w:rPr>
      </w:pPr>
    </w:p>
    <w:p w14:paraId="68992D06" w14:textId="77777777" w:rsidR="00CE6CB7" w:rsidRDefault="00CE6CB7" w:rsidP="00F1737B">
      <w:pPr>
        <w:spacing w:before="0" w:after="0"/>
        <w:ind w:left="0" w:right="0"/>
        <w:rPr>
          <w:b/>
          <w:bCs/>
          <w:i/>
          <w:iCs/>
          <w:noProof/>
          <w:lang w:val="en-AU" w:eastAsia="en-AU"/>
        </w:rPr>
      </w:pPr>
    </w:p>
    <w:p w14:paraId="45488CA0" w14:textId="77777777" w:rsidR="00CE6CB7" w:rsidRDefault="00CE6CB7" w:rsidP="00F1737B">
      <w:pPr>
        <w:spacing w:before="0" w:after="0"/>
        <w:ind w:left="0" w:right="0"/>
        <w:rPr>
          <w:b/>
          <w:bCs/>
          <w:i/>
          <w:iCs/>
          <w:noProof/>
          <w:lang w:val="en-AU" w:eastAsia="en-AU"/>
        </w:rPr>
      </w:pPr>
    </w:p>
    <w:p w14:paraId="555C4940" w14:textId="77777777" w:rsidR="00CE6CB7" w:rsidRDefault="00CE6CB7" w:rsidP="00F1737B">
      <w:pPr>
        <w:spacing w:before="0" w:after="0"/>
        <w:ind w:left="0" w:right="0"/>
        <w:rPr>
          <w:b/>
          <w:bCs/>
          <w:i/>
          <w:iCs/>
          <w:noProof/>
          <w:lang w:val="en-AU" w:eastAsia="en-AU"/>
        </w:rPr>
      </w:pPr>
    </w:p>
    <w:p w14:paraId="66EA0FEB" w14:textId="77777777" w:rsidR="00CE6CB7" w:rsidRDefault="00CE6CB7" w:rsidP="00F1737B">
      <w:pPr>
        <w:spacing w:before="0" w:after="0"/>
        <w:ind w:left="0" w:right="0"/>
        <w:rPr>
          <w:b/>
          <w:bCs/>
          <w:i/>
          <w:iCs/>
          <w:noProof/>
          <w:lang w:val="en-AU" w:eastAsia="en-AU"/>
        </w:rPr>
      </w:pPr>
    </w:p>
    <w:p w14:paraId="6F5EDE6F" w14:textId="77777777" w:rsidR="00CE6CB7" w:rsidRDefault="00CE6CB7" w:rsidP="00F1737B">
      <w:pPr>
        <w:spacing w:before="0" w:after="0"/>
        <w:ind w:left="0" w:right="0"/>
        <w:rPr>
          <w:b/>
          <w:bCs/>
          <w:i/>
          <w:iCs/>
          <w:noProof/>
          <w:lang w:val="en-AU" w:eastAsia="en-AU"/>
        </w:rPr>
      </w:pPr>
    </w:p>
    <w:p w14:paraId="77114345" w14:textId="77777777" w:rsidR="00CE6CB7" w:rsidRDefault="00CE6CB7" w:rsidP="00F1737B">
      <w:pPr>
        <w:spacing w:before="0" w:after="0"/>
        <w:ind w:left="0" w:right="0"/>
        <w:rPr>
          <w:b/>
          <w:bCs/>
          <w:i/>
          <w:iCs/>
          <w:noProof/>
          <w:lang w:val="en-AU" w:eastAsia="en-AU"/>
        </w:rPr>
      </w:pPr>
    </w:p>
    <w:p w14:paraId="22A87192" w14:textId="77777777" w:rsidR="00CE6CB7" w:rsidRDefault="00CE6CB7" w:rsidP="00F1737B">
      <w:pPr>
        <w:spacing w:before="0" w:after="0"/>
        <w:ind w:left="0" w:right="0"/>
        <w:rPr>
          <w:b/>
          <w:bCs/>
          <w:i/>
          <w:iCs/>
          <w:noProof/>
          <w:lang w:val="en-AU" w:eastAsia="en-AU"/>
        </w:rPr>
      </w:pPr>
    </w:p>
    <w:p w14:paraId="7AFF837B" w14:textId="77777777" w:rsidR="00CE6CB7" w:rsidRDefault="00CE6CB7" w:rsidP="00F1737B">
      <w:pPr>
        <w:spacing w:before="0" w:after="0"/>
        <w:ind w:left="0" w:right="0"/>
        <w:rPr>
          <w:b/>
          <w:bCs/>
          <w:i/>
          <w:iCs/>
          <w:noProof/>
          <w:lang w:val="en-AU" w:eastAsia="en-AU"/>
        </w:rPr>
      </w:pPr>
    </w:p>
    <w:p w14:paraId="13C6E144" w14:textId="77777777" w:rsidR="00CE6CB7" w:rsidRDefault="00CE6CB7" w:rsidP="00F1737B">
      <w:pPr>
        <w:spacing w:before="0" w:after="0"/>
        <w:ind w:left="0" w:right="0"/>
        <w:rPr>
          <w:b/>
          <w:bCs/>
          <w:i/>
          <w:iCs/>
          <w:noProof/>
          <w:lang w:val="en-AU" w:eastAsia="en-AU"/>
        </w:rPr>
      </w:pPr>
    </w:p>
    <w:p w14:paraId="13D08441" w14:textId="77777777" w:rsidR="00CE6CB7" w:rsidRDefault="00CE6CB7" w:rsidP="00F1737B">
      <w:pPr>
        <w:spacing w:before="0" w:after="0"/>
        <w:ind w:left="0" w:right="0"/>
        <w:rPr>
          <w:b/>
          <w:bCs/>
          <w:i/>
          <w:iCs/>
          <w:noProof/>
          <w:lang w:val="en-AU" w:eastAsia="en-AU"/>
        </w:rPr>
      </w:pPr>
    </w:p>
    <w:p w14:paraId="4592F939" w14:textId="77777777" w:rsidR="00CE6CB7" w:rsidRDefault="00CE6CB7" w:rsidP="00F1737B">
      <w:pPr>
        <w:spacing w:before="0" w:after="0"/>
        <w:ind w:left="0" w:right="0"/>
        <w:rPr>
          <w:b/>
          <w:bCs/>
          <w:i/>
          <w:iCs/>
          <w:noProof/>
          <w:lang w:val="en-AU" w:eastAsia="en-AU"/>
        </w:rPr>
      </w:pPr>
    </w:p>
    <w:p w14:paraId="075B88A6" w14:textId="77777777" w:rsidR="00CE6CB7" w:rsidRDefault="00CE6CB7" w:rsidP="00F1737B">
      <w:pPr>
        <w:spacing w:before="0" w:after="0"/>
        <w:ind w:left="0" w:right="0"/>
        <w:rPr>
          <w:b/>
          <w:bCs/>
          <w:i/>
          <w:iCs/>
          <w:noProof/>
          <w:lang w:val="en-AU" w:eastAsia="en-AU"/>
        </w:rPr>
      </w:pPr>
    </w:p>
    <w:p w14:paraId="5D50A02E" w14:textId="77777777" w:rsidR="00CE6CB7" w:rsidRDefault="00CE6CB7" w:rsidP="00F1737B">
      <w:pPr>
        <w:spacing w:before="0" w:after="0"/>
        <w:ind w:left="0" w:right="0"/>
        <w:rPr>
          <w:b/>
          <w:bCs/>
          <w:i/>
          <w:iCs/>
          <w:noProof/>
          <w:lang w:val="en-AU" w:eastAsia="en-AU"/>
        </w:rPr>
      </w:pPr>
    </w:p>
    <w:p w14:paraId="0DDACBC3" w14:textId="77777777" w:rsidR="00CE6CB7" w:rsidRDefault="00CE6CB7" w:rsidP="00F1737B">
      <w:pPr>
        <w:spacing w:before="0" w:after="0"/>
        <w:ind w:left="0" w:right="0"/>
        <w:rPr>
          <w:b/>
          <w:bCs/>
          <w:i/>
          <w:iCs/>
          <w:noProof/>
          <w:lang w:val="en-AU" w:eastAsia="en-AU"/>
        </w:rPr>
      </w:pPr>
    </w:p>
    <w:p w14:paraId="792A5948" w14:textId="77777777" w:rsidR="005459B5" w:rsidRPr="005459B5" w:rsidRDefault="00EC33FF" w:rsidP="00F1737B">
      <w:pPr>
        <w:spacing w:before="0" w:after="0"/>
        <w:ind w:left="0" w:right="0"/>
        <w:rPr>
          <w:b/>
          <w:bCs/>
          <w:i/>
          <w:iCs/>
          <w:noProof/>
          <w:sz w:val="22"/>
          <w:szCs w:val="18"/>
          <w:lang w:val="en-AU" w:eastAsia="en-AU"/>
        </w:rPr>
      </w:pPr>
      <w:r w:rsidRPr="005459B5">
        <w:rPr>
          <w:b/>
          <w:bCs/>
          <w:i/>
          <w:iCs/>
          <w:noProof/>
          <w:sz w:val="22"/>
          <w:szCs w:val="18"/>
          <w:lang w:val="en-AU" w:eastAsia="en-AU"/>
        </w:rPr>
        <w:t xml:space="preserve">Example </w:t>
      </w:r>
      <w:r w:rsidR="00F1737B" w:rsidRPr="005459B5">
        <w:rPr>
          <w:b/>
          <w:bCs/>
          <w:i/>
          <w:iCs/>
          <w:noProof/>
          <w:sz w:val="22"/>
          <w:szCs w:val="18"/>
          <w:lang w:val="en-AU" w:eastAsia="en-AU"/>
        </w:rPr>
        <w:t>Answer</w:t>
      </w:r>
      <w:r w:rsidR="00293FCE" w:rsidRPr="005459B5">
        <w:rPr>
          <w:b/>
          <w:bCs/>
          <w:i/>
          <w:iCs/>
          <w:noProof/>
          <w:sz w:val="22"/>
          <w:szCs w:val="18"/>
          <w:lang w:val="en-AU" w:eastAsia="en-AU"/>
        </w:rPr>
        <w:t xml:space="preserve"> </w:t>
      </w:r>
      <w:r w:rsidR="00293FCE" w:rsidRPr="005459B5">
        <w:rPr>
          <w:i/>
          <w:iCs/>
          <w:noProof/>
          <w:sz w:val="22"/>
          <w:szCs w:val="18"/>
          <w:lang w:val="en-AU" w:eastAsia="en-AU"/>
        </w:rPr>
        <w:t>(Please note this is not part of the Task and is an example only. Please remove this section from your task submission)</w:t>
      </w:r>
      <w:r w:rsidR="00F1737B" w:rsidRPr="005459B5">
        <w:rPr>
          <w:i/>
          <w:iCs/>
          <w:noProof/>
          <w:sz w:val="22"/>
          <w:szCs w:val="18"/>
          <w:lang w:val="en-AU" w:eastAsia="en-AU"/>
        </w:rPr>
        <w:t>:</w:t>
      </w:r>
      <w:r w:rsidR="00F1737B" w:rsidRPr="005459B5">
        <w:rPr>
          <w:b/>
          <w:bCs/>
          <w:i/>
          <w:iCs/>
          <w:noProof/>
          <w:sz w:val="22"/>
          <w:szCs w:val="18"/>
          <w:lang w:val="en-AU" w:eastAsia="en-AU"/>
        </w:rPr>
        <w:t xml:space="preserve"> </w:t>
      </w:r>
    </w:p>
    <w:p w14:paraId="47E95B95" w14:textId="77777777" w:rsidR="005459B5" w:rsidRPr="005459B5" w:rsidRDefault="005459B5" w:rsidP="00F1737B">
      <w:pPr>
        <w:spacing w:before="0" w:after="0"/>
        <w:ind w:left="0" w:right="0"/>
        <w:rPr>
          <w:b/>
          <w:bCs/>
          <w:i/>
          <w:iCs/>
          <w:noProof/>
          <w:sz w:val="22"/>
          <w:szCs w:val="18"/>
          <w:lang w:val="en-AU" w:eastAsia="en-AU"/>
        </w:rPr>
      </w:pPr>
    </w:p>
    <w:tbl>
      <w:tblPr>
        <w:tblStyle w:val="TableGrid"/>
        <w:tblW w:w="0" w:type="auto"/>
        <w:tblLook w:val="04A0" w:firstRow="1" w:lastRow="0" w:firstColumn="1" w:lastColumn="0" w:noHBand="0" w:noVBand="1"/>
      </w:tblPr>
      <w:tblGrid>
        <w:gridCol w:w="2405"/>
        <w:gridCol w:w="8385"/>
      </w:tblGrid>
      <w:tr w:rsidR="005459B5" w:rsidRPr="005459B5" w14:paraId="20562204" w14:textId="77777777" w:rsidTr="005459B5">
        <w:tc>
          <w:tcPr>
            <w:tcW w:w="2405" w:type="dxa"/>
            <w:shd w:val="clear" w:color="auto" w:fill="000000" w:themeFill="text1"/>
            <w:vAlign w:val="center"/>
          </w:tcPr>
          <w:p w14:paraId="7AC8D78D" w14:textId="0940114A" w:rsidR="005459B5" w:rsidRPr="005459B5" w:rsidRDefault="005459B5" w:rsidP="004E6A37">
            <w:pPr>
              <w:spacing w:before="0" w:after="0"/>
              <w:ind w:left="0" w:right="0"/>
              <w:rPr>
                <w:b/>
                <w:bCs/>
                <w:noProof/>
                <w:color w:val="FFFFFF" w:themeColor="background1"/>
                <w:sz w:val="22"/>
                <w:szCs w:val="18"/>
                <w:lang w:val="en-AU" w:eastAsia="en-AU"/>
              </w:rPr>
            </w:pPr>
            <w:r w:rsidRPr="005459B5">
              <w:rPr>
                <w:b/>
                <w:bCs/>
                <w:noProof/>
                <w:color w:val="FFFFFF" w:themeColor="background1"/>
                <w:sz w:val="22"/>
                <w:szCs w:val="18"/>
                <w:lang w:val="en-AU" w:eastAsia="en-AU"/>
              </w:rPr>
              <w:t>Is this email Safe or Malicious?</w:t>
            </w:r>
          </w:p>
        </w:tc>
        <w:tc>
          <w:tcPr>
            <w:tcW w:w="8385" w:type="dxa"/>
            <w:shd w:val="clear" w:color="auto" w:fill="000000" w:themeFill="text1"/>
            <w:vAlign w:val="center"/>
          </w:tcPr>
          <w:p w14:paraId="06024678" w14:textId="77777777" w:rsidR="005459B5" w:rsidRPr="005459B5" w:rsidRDefault="005459B5" w:rsidP="004E6A37">
            <w:pPr>
              <w:spacing w:before="0" w:after="0"/>
              <w:ind w:left="0" w:right="0"/>
              <w:rPr>
                <w:b/>
                <w:bCs/>
                <w:noProof/>
                <w:color w:val="FFFFFF" w:themeColor="background1"/>
                <w:sz w:val="22"/>
                <w:szCs w:val="18"/>
                <w:lang w:val="en-AU" w:eastAsia="en-AU"/>
              </w:rPr>
            </w:pPr>
            <w:r w:rsidRPr="005459B5">
              <w:rPr>
                <w:b/>
                <w:bCs/>
                <w:noProof/>
                <w:color w:val="FFFFFF" w:themeColor="background1"/>
                <w:sz w:val="22"/>
                <w:szCs w:val="18"/>
                <w:lang w:val="en-AU" w:eastAsia="en-AU"/>
              </w:rPr>
              <w:t>My Analysis</w:t>
            </w:r>
          </w:p>
        </w:tc>
      </w:tr>
      <w:tr w:rsidR="005459B5" w:rsidRPr="005459B5" w14:paraId="66148A55" w14:textId="77777777" w:rsidTr="005459B5">
        <w:tc>
          <w:tcPr>
            <w:tcW w:w="2405" w:type="dxa"/>
          </w:tcPr>
          <w:p w14:paraId="2363C4AD" w14:textId="20F8F0F1" w:rsidR="005459B5" w:rsidRPr="005459B5" w:rsidRDefault="005459B5" w:rsidP="004E6A37">
            <w:pPr>
              <w:spacing w:before="0" w:after="0"/>
              <w:ind w:left="0" w:right="0"/>
              <w:rPr>
                <w:noProof/>
                <w:sz w:val="22"/>
                <w:szCs w:val="18"/>
                <w:lang w:val="en-AU" w:eastAsia="en-AU"/>
              </w:rPr>
            </w:pPr>
            <w:r w:rsidRPr="005459B5">
              <w:rPr>
                <w:noProof/>
                <w:sz w:val="22"/>
                <w:szCs w:val="18"/>
                <w:lang w:val="en-AU" w:eastAsia="en-AU"/>
              </w:rPr>
              <w:t xml:space="preserve">Malicious </w:t>
            </w:r>
          </w:p>
        </w:tc>
        <w:tc>
          <w:tcPr>
            <w:tcW w:w="8385" w:type="dxa"/>
          </w:tcPr>
          <w:p w14:paraId="4C8EE8F0"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The attached URL is from Russia.</w:t>
            </w:r>
          </w:p>
          <w:p w14:paraId="218B2E9C"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The email sender is requesting the user download a file with fairly generic justification.</w:t>
            </w:r>
          </w:p>
          <w:p w14:paraId="7387CDF7"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This is enough indicators for us to assume that the link is probably malicious and should be treated as such.</w:t>
            </w:r>
          </w:p>
          <w:p w14:paraId="3BF57EE2"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Overall the email is not very professional. It is far too generic using terms that could apply to almost anyone and anywhere such as “the report” and the job title of “anz employee”. Also ‘anz’ is not capitalized, and the email provided is not a business email.</w:t>
            </w:r>
          </w:p>
          <w:p w14:paraId="54116B35"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The name the email uses isn’t consistent with the display name.</w:t>
            </w:r>
          </w:p>
          <w:p w14:paraId="457CF6CA" w14:textId="13297CBC"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Finally the email tries to instill a sense of urgency and dread by mentioning that the person’s job is on the line, and mentioning their bosses to provide some sort of authority to what they are saying. This is a common form of social engineering.</w:t>
            </w:r>
          </w:p>
        </w:tc>
      </w:tr>
    </w:tbl>
    <w:p w14:paraId="2211825B" w14:textId="3D0BCEBF" w:rsidR="00EC33FF" w:rsidRPr="00293FCE" w:rsidRDefault="00EC33FF" w:rsidP="00F1737B">
      <w:pPr>
        <w:spacing w:before="0" w:after="0"/>
        <w:ind w:left="0" w:right="0"/>
        <w:rPr>
          <w:b/>
          <w:bCs/>
          <w:i/>
          <w:iCs/>
          <w:noProof/>
          <w:lang w:val="en-AU" w:eastAsia="en-AU"/>
        </w:rPr>
      </w:pPr>
    </w:p>
    <w:p w14:paraId="41DACB1D" w14:textId="77777777" w:rsidR="00293FCE" w:rsidRDefault="00293FCE" w:rsidP="00DB10EA">
      <w:pPr>
        <w:spacing w:before="0" w:after="0"/>
        <w:ind w:left="0" w:right="0"/>
        <w:rPr>
          <w:rFonts w:ascii="Calibri" w:eastAsia="Times New Roman" w:hAnsi="Calibri" w:cs="Calibri"/>
          <w:color w:val="auto"/>
          <w:kern w:val="0"/>
          <w:sz w:val="22"/>
          <w:szCs w:val="22"/>
          <w:lang w:eastAsia="en-AU"/>
        </w:rPr>
      </w:pPr>
    </w:p>
    <w:p w14:paraId="4F7DDACC" w14:textId="300CDA6F" w:rsidR="00F1737B" w:rsidRDefault="008F3614" w:rsidP="00DB10EA">
      <w:pPr>
        <w:spacing w:before="0" w:after="0"/>
        <w:ind w:left="0" w:right="0"/>
        <w:rPr>
          <w:rFonts w:ascii="Calibri" w:eastAsia="Times New Roman" w:hAnsi="Calibri" w:cs="Calibri"/>
          <w:color w:val="FF0000"/>
          <w:kern w:val="0"/>
          <w:sz w:val="22"/>
          <w:szCs w:val="22"/>
          <w:lang w:eastAsia="en-AU"/>
        </w:rPr>
      </w:pPr>
      <w:r>
        <w:rPr>
          <w:rFonts w:ascii="Calibri" w:eastAsia="Times New Roman" w:hAnsi="Calibri" w:cs="Calibri"/>
          <w:color w:val="auto"/>
          <w:kern w:val="0"/>
          <w:sz w:val="22"/>
          <w:szCs w:val="22"/>
          <w:lang w:eastAsia="en-AU"/>
        </w:rPr>
        <w:br/>
      </w:r>
      <w:r w:rsidR="00DB10EA">
        <w:rPr>
          <w:rFonts w:ascii="Calibri" w:eastAsia="Times New Roman" w:hAnsi="Calibri" w:cs="Calibri"/>
          <w:color w:val="FF0000"/>
          <w:kern w:val="0"/>
          <w:sz w:val="22"/>
          <w:szCs w:val="22"/>
          <w:lang w:eastAsia="en-AU"/>
        </w:rPr>
        <w:br/>
      </w:r>
    </w:p>
    <w:p w14:paraId="6686FA58"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7E8BD9F8"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712B115F"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50B1ECED"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72B012AE"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3889CCA5"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5C0F2441" w14:textId="12A987C3"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200E9D7A" w14:textId="33007F6E"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2894E653" w14:textId="748A1075"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3E61AFC2" w14:textId="781A8901" w:rsidR="00AD1D45" w:rsidRDefault="00AD1D45" w:rsidP="00DB10EA">
      <w:pPr>
        <w:spacing w:before="0" w:after="0"/>
        <w:ind w:left="0" w:right="0"/>
        <w:rPr>
          <w:i/>
          <w:iCs/>
          <w:noProof/>
          <w:lang w:val="en-AU" w:eastAsia="en-AU"/>
        </w:rPr>
      </w:pPr>
    </w:p>
    <w:p w14:paraId="7F9C6C2C" w14:textId="407D8290" w:rsidR="00DB10EA" w:rsidRPr="0064428C" w:rsidRDefault="00DB10EA" w:rsidP="00DB10EA">
      <w:pPr>
        <w:spacing w:before="0" w:after="0"/>
        <w:ind w:left="0" w:right="0"/>
        <w:rPr>
          <w:b/>
          <w:bCs/>
          <w:noProof/>
          <w:lang w:val="en-AU" w:eastAsia="en-AU"/>
        </w:rPr>
      </w:pPr>
      <w:r w:rsidRPr="0064428C">
        <w:rPr>
          <w:b/>
          <w:bCs/>
          <w:noProof/>
          <w:lang w:val="en-AU" w:eastAsia="en-AU"/>
        </w:rPr>
        <w:t>Email 1:</w:t>
      </w:r>
      <w:r w:rsidR="004D1382">
        <w:rPr>
          <w:b/>
          <w:bCs/>
          <w:noProof/>
          <w:lang w:val="en-AU" w:eastAsia="en-AU"/>
        </w:rPr>
        <w:t xml:space="preserve"> </w:t>
      </w:r>
    </w:p>
    <w:p w14:paraId="2B7E53BA" w14:textId="285ECD3B"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D1382" w14:paraId="742CDB4B" w14:textId="77777777" w:rsidTr="004225F9">
        <w:tc>
          <w:tcPr>
            <w:tcW w:w="3681" w:type="dxa"/>
            <w:shd w:val="clear" w:color="auto" w:fill="000000" w:themeFill="text1"/>
            <w:vAlign w:val="center"/>
          </w:tcPr>
          <w:p w14:paraId="1FE3C7DD" w14:textId="79E3FF26" w:rsidR="004D1382" w:rsidRPr="004225F9" w:rsidRDefault="004D1382" w:rsidP="004225F9">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07719FE" w14:textId="5D66CB1C" w:rsidR="004D1382" w:rsidRPr="004225F9" w:rsidRDefault="004225F9" w:rsidP="004225F9">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004D1382" w:rsidRPr="004225F9">
              <w:rPr>
                <w:b/>
                <w:bCs/>
                <w:noProof/>
                <w:color w:val="FFFFFF" w:themeColor="background1"/>
                <w:lang w:val="en-AU" w:eastAsia="en-AU"/>
              </w:rPr>
              <w:t>Analysis</w:t>
            </w:r>
          </w:p>
        </w:tc>
      </w:tr>
      <w:tr w:rsidR="004D1382" w14:paraId="3C80CA67" w14:textId="77777777" w:rsidTr="004225F9">
        <w:tc>
          <w:tcPr>
            <w:tcW w:w="3681" w:type="dxa"/>
          </w:tcPr>
          <w:p w14:paraId="77E5CB06" w14:textId="037FF01A" w:rsidR="004D1382" w:rsidRDefault="000D248C" w:rsidP="00DB10EA">
            <w:pPr>
              <w:spacing w:before="0" w:after="0"/>
              <w:ind w:left="0" w:right="0"/>
              <w:rPr>
                <w:noProof/>
                <w:lang w:val="en-AU" w:eastAsia="en-AU"/>
              </w:rPr>
            </w:pPr>
            <w:r>
              <w:rPr>
                <w:noProof/>
                <w:lang w:val="en-AU" w:eastAsia="en-AU"/>
              </w:rPr>
              <w:t>Benign</w:t>
            </w:r>
          </w:p>
        </w:tc>
        <w:tc>
          <w:tcPr>
            <w:tcW w:w="7109" w:type="dxa"/>
          </w:tcPr>
          <w:p w14:paraId="29C99079" w14:textId="77777777" w:rsidR="004D1382" w:rsidRDefault="000D248C" w:rsidP="000D248C">
            <w:pPr>
              <w:pStyle w:val="ListParagraph"/>
              <w:numPr>
                <w:ilvl w:val="0"/>
                <w:numId w:val="2"/>
              </w:numPr>
              <w:spacing w:before="0" w:after="0"/>
              <w:ind w:right="0"/>
              <w:rPr>
                <w:noProof/>
                <w:lang w:val="en-AU" w:eastAsia="en-AU"/>
              </w:rPr>
            </w:pPr>
            <w:r>
              <w:rPr>
                <w:noProof/>
                <w:lang w:val="en-AU" w:eastAsia="en-AU"/>
              </w:rPr>
              <w:t>It seems normal conversation between two people</w:t>
            </w:r>
          </w:p>
          <w:p w14:paraId="1AD205A5" w14:textId="77777777" w:rsidR="000D248C" w:rsidRDefault="000D248C" w:rsidP="000D248C">
            <w:pPr>
              <w:pStyle w:val="ListParagraph"/>
              <w:numPr>
                <w:ilvl w:val="0"/>
                <w:numId w:val="2"/>
              </w:numPr>
              <w:spacing w:before="0" w:after="0"/>
              <w:ind w:right="0"/>
              <w:rPr>
                <w:noProof/>
                <w:lang w:val="en-AU" w:eastAsia="en-AU"/>
              </w:rPr>
            </w:pPr>
            <w:r>
              <w:rPr>
                <w:noProof/>
                <w:lang w:val="en-AU" w:eastAsia="en-AU"/>
              </w:rPr>
              <w:t>No suspicous links attached</w:t>
            </w:r>
          </w:p>
          <w:p w14:paraId="45AA9772" w14:textId="094F27B0" w:rsidR="000D248C" w:rsidRPr="000D248C" w:rsidRDefault="000D248C" w:rsidP="000D248C">
            <w:pPr>
              <w:pStyle w:val="ListParagraph"/>
              <w:numPr>
                <w:ilvl w:val="0"/>
                <w:numId w:val="2"/>
              </w:numPr>
              <w:spacing w:before="0" w:after="0"/>
              <w:ind w:right="0"/>
              <w:rPr>
                <w:noProof/>
                <w:lang w:val="en-AU" w:eastAsia="en-AU"/>
              </w:rPr>
            </w:pPr>
            <w:r>
              <w:rPr>
                <w:noProof/>
                <w:lang w:val="en-AU" w:eastAsia="en-AU"/>
              </w:rPr>
              <w:t>Email address also seems fine for non-formal uses</w:t>
            </w:r>
          </w:p>
        </w:tc>
      </w:tr>
    </w:tbl>
    <w:p w14:paraId="57F40EEC" w14:textId="48ED604E" w:rsidR="0064428C" w:rsidRDefault="0064428C" w:rsidP="00DB10EA">
      <w:pPr>
        <w:spacing w:before="0" w:after="0"/>
        <w:ind w:left="0" w:right="0"/>
        <w:rPr>
          <w:noProof/>
          <w:lang w:val="en-AU" w:eastAsia="en-AU"/>
        </w:rPr>
      </w:pPr>
    </w:p>
    <w:p w14:paraId="559471BE" w14:textId="77777777" w:rsidR="0064428C" w:rsidRDefault="0064428C" w:rsidP="00DB10EA">
      <w:pPr>
        <w:spacing w:before="0" w:after="0"/>
        <w:ind w:left="0" w:right="0"/>
        <w:rPr>
          <w:noProof/>
          <w:lang w:val="en-AU" w:eastAsia="en-AU"/>
        </w:rPr>
      </w:pPr>
    </w:p>
    <w:p w14:paraId="2543EBD7" w14:textId="2A069665" w:rsidR="0064428C" w:rsidRPr="0064428C" w:rsidRDefault="00DB10EA" w:rsidP="00DB10EA">
      <w:pPr>
        <w:spacing w:before="0" w:after="0"/>
        <w:ind w:left="0" w:right="0"/>
        <w:rPr>
          <w:b/>
          <w:bCs/>
          <w:noProof/>
          <w:lang w:val="en-AU" w:eastAsia="en-AU"/>
        </w:rPr>
      </w:pPr>
      <w:r w:rsidRPr="0064428C">
        <w:rPr>
          <w:b/>
          <w:bCs/>
          <w:noProof/>
          <w:lang w:val="en-AU" w:eastAsia="en-AU"/>
        </w:rPr>
        <w:t>Email 2:</w:t>
      </w:r>
      <w:r w:rsidR="004225F9">
        <w:rPr>
          <w:b/>
          <w:bCs/>
          <w:noProof/>
          <w:lang w:val="en-AU" w:eastAsia="en-AU"/>
        </w:rPr>
        <w:t xml:space="preserve"> </w:t>
      </w:r>
    </w:p>
    <w:p w14:paraId="3419EA2A" w14:textId="61391AF5"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43DAEB7A" w14:textId="77777777" w:rsidTr="004E6A37">
        <w:tc>
          <w:tcPr>
            <w:tcW w:w="3681" w:type="dxa"/>
            <w:shd w:val="clear" w:color="auto" w:fill="000000" w:themeFill="text1"/>
            <w:vAlign w:val="center"/>
          </w:tcPr>
          <w:p w14:paraId="1AA35C39" w14:textId="3AC048A5"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815B55A"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127A820D" w14:textId="77777777" w:rsidTr="004E6A37">
        <w:tc>
          <w:tcPr>
            <w:tcW w:w="3681" w:type="dxa"/>
          </w:tcPr>
          <w:p w14:paraId="4088807C" w14:textId="685AFC6F" w:rsidR="004225F9" w:rsidRDefault="000D248C" w:rsidP="004E6A37">
            <w:pPr>
              <w:spacing w:before="0" w:after="0"/>
              <w:ind w:left="0" w:right="0"/>
              <w:rPr>
                <w:noProof/>
                <w:lang w:val="en-AU" w:eastAsia="en-AU"/>
              </w:rPr>
            </w:pPr>
            <w:r>
              <w:rPr>
                <w:noProof/>
                <w:lang w:val="en-AU" w:eastAsia="en-AU"/>
              </w:rPr>
              <w:t xml:space="preserve">Malicious </w:t>
            </w:r>
          </w:p>
        </w:tc>
        <w:tc>
          <w:tcPr>
            <w:tcW w:w="7109" w:type="dxa"/>
          </w:tcPr>
          <w:p w14:paraId="1B87BF92" w14:textId="77777777" w:rsidR="004225F9" w:rsidRDefault="000D248C" w:rsidP="000D248C">
            <w:pPr>
              <w:pStyle w:val="ListParagraph"/>
              <w:numPr>
                <w:ilvl w:val="0"/>
                <w:numId w:val="3"/>
              </w:numPr>
              <w:spacing w:before="0" w:after="0"/>
              <w:ind w:right="0"/>
              <w:rPr>
                <w:noProof/>
                <w:lang w:val="en-AU" w:eastAsia="en-AU"/>
              </w:rPr>
            </w:pPr>
            <w:r>
              <w:rPr>
                <w:noProof/>
                <w:lang w:val="en-AU" w:eastAsia="en-AU"/>
              </w:rPr>
              <w:t>First and formost if it’s from one drive name should be of something related to Microsoft</w:t>
            </w:r>
          </w:p>
          <w:p w14:paraId="786C1C9D" w14:textId="77777777" w:rsidR="000D248C" w:rsidRDefault="000D248C" w:rsidP="000D248C">
            <w:pPr>
              <w:pStyle w:val="ListParagraph"/>
              <w:numPr>
                <w:ilvl w:val="0"/>
                <w:numId w:val="3"/>
              </w:numPr>
              <w:spacing w:before="0" w:after="0"/>
              <w:ind w:right="0"/>
              <w:rPr>
                <w:noProof/>
                <w:lang w:val="en-AU" w:eastAsia="en-AU"/>
              </w:rPr>
            </w:pPr>
            <w:r>
              <w:rPr>
                <w:noProof/>
                <w:lang w:val="en-AU" w:eastAsia="en-AU"/>
              </w:rPr>
              <w:t>Venture.ru – Indicates russian origin</w:t>
            </w:r>
          </w:p>
          <w:p w14:paraId="32E0A699" w14:textId="77777777" w:rsidR="000D248C" w:rsidRDefault="000D248C" w:rsidP="000D248C">
            <w:pPr>
              <w:pStyle w:val="ListParagraph"/>
              <w:numPr>
                <w:ilvl w:val="0"/>
                <w:numId w:val="3"/>
              </w:numPr>
              <w:spacing w:before="0" w:after="0"/>
              <w:ind w:right="0"/>
              <w:rPr>
                <w:noProof/>
                <w:lang w:val="en-AU" w:eastAsia="en-AU"/>
              </w:rPr>
            </w:pPr>
            <w:r>
              <w:rPr>
                <w:noProof/>
                <w:lang w:val="en-AU" w:eastAsia="en-AU"/>
              </w:rPr>
              <w:t>There are grammatical mistakes</w:t>
            </w:r>
          </w:p>
          <w:p w14:paraId="776B0373" w14:textId="77777777" w:rsidR="000D248C" w:rsidRDefault="000D248C" w:rsidP="000D248C">
            <w:pPr>
              <w:pStyle w:val="ListParagraph"/>
              <w:numPr>
                <w:ilvl w:val="0"/>
                <w:numId w:val="3"/>
              </w:numPr>
              <w:spacing w:before="0" w:after="0"/>
              <w:ind w:right="0"/>
              <w:rPr>
                <w:noProof/>
                <w:lang w:val="en-AU" w:eastAsia="en-AU"/>
              </w:rPr>
            </w:pPr>
            <w:r>
              <w:rPr>
                <w:noProof/>
                <w:lang w:val="en-AU" w:eastAsia="en-AU"/>
              </w:rPr>
              <w:t>Files attached with adobe pdf can execute in backgorund if Pdf files is executed</w:t>
            </w:r>
          </w:p>
          <w:p w14:paraId="4FB5F4BB" w14:textId="36A2891A" w:rsidR="000D248C" w:rsidRPr="000D248C" w:rsidRDefault="000D248C" w:rsidP="000D248C">
            <w:pPr>
              <w:pStyle w:val="ListParagraph"/>
              <w:numPr>
                <w:ilvl w:val="0"/>
                <w:numId w:val="3"/>
              </w:numPr>
              <w:spacing w:before="0" w:after="0"/>
              <w:ind w:right="0"/>
              <w:rPr>
                <w:noProof/>
                <w:lang w:val="en-AU" w:eastAsia="en-AU"/>
              </w:rPr>
            </w:pPr>
            <w:r>
              <w:rPr>
                <w:noProof/>
                <w:lang w:val="en-AU" w:eastAsia="en-AU"/>
              </w:rPr>
              <w:t>The concern for updating Email address is unnecessary</w:t>
            </w:r>
          </w:p>
        </w:tc>
      </w:tr>
    </w:tbl>
    <w:p w14:paraId="66CC10B4" w14:textId="3DA9B237" w:rsidR="0064428C" w:rsidRDefault="0064428C" w:rsidP="00DB10EA">
      <w:pPr>
        <w:spacing w:before="0" w:after="0"/>
        <w:ind w:left="0" w:right="0"/>
        <w:rPr>
          <w:noProof/>
          <w:lang w:val="en-AU" w:eastAsia="en-AU"/>
        </w:rPr>
      </w:pPr>
    </w:p>
    <w:p w14:paraId="73432C4E" w14:textId="77777777" w:rsidR="0064428C" w:rsidRDefault="0064428C" w:rsidP="00DB10EA">
      <w:pPr>
        <w:spacing w:before="0" w:after="0"/>
        <w:ind w:left="0" w:right="0"/>
        <w:rPr>
          <w:noProof/>
          <w:lang w:val="en-AU" w:eastAsia="en-AU"/>
        </w:rPr>
      </w:pPr>
    </w:p>
    <w:p w14:paraId="1ABF4DA7" w14:textId="59C4707D" w:rsidR="00DB10EA" w:rsidRPr="004225F9" w:rsidRDefault="00DB10EA" w:rsidP="00DB10EA">
      <w:pPr>
        <w:spacing w:before="0" w:after="0"/>
        <w:ind w:left="0" w:right="0"/>
        <w:rPr>
          <w:noProof/>
          <w:lang w:val="en-AU" w:eastAsia="en-AU"/>
        </w:rPr>
      </w:pPr>
      <w:r w:rsidRPr="0064428C">
        <w:rPr>
          <w:b/>
          <w:bCs/>
          <w:noProof/>
          <w:lang w:val="en-AU" w:eastAsia="en-AU"/>
        </w:rPr>
        <w:t>Email 3:</w:t>
      </w:r>
      <w:r w:rsidR="004225F9">
        <w:rPr>
          <w:b/>
          <w:bCs/>
          <w:noProof/>
          <w:lang w:val="en-AU" w:eastAsia="en-AU"/>
        </w:rPr>
        <w:t xml:space="preserve"> </w:t>
      </w:r>
    </w:p>
    <w:p w14:paraId="0445ABFE" w14:textId="7FE3E7D7"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01DB49CF" w14:textId="77777777" w:rsidTr="004E6A37">
        <w:tc>
          <w:tcPr>
            <w:tcW w:w="3681" w:type="dxa"/>
            <w:shd w:val="clear" w:color="auto" w:fill="000000" w:themeFill="text1"/>
            <w:vAlign w:val="center"/>
          </w:tcPr>
          <w:p w14:paraId="00DBF795" w14:textId="7DAFB4E2"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11B5ADDA"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53141836" w14:textId="77777777" w:rsidTr="004E6A37">
        <w:tc>
          <w:tcPr>
            <w:tcW w:w="3681" w:type="dxa"/>
          </w:tcPr>
          <w:p w14:paraId="54AB3F5C" w14:textId="78A7DF65" w:rsidR="004225F9" w:rsidRDefault="000D248C" w:rsidP="004E6A37">
            <w:pPr>
              <w:spacing w:before="0" w:after="0"/>
              <w:ind w:left="0" w:right="0"/>
              <w:rPr>
                <w:noProof/>
                <w:lang w:val="en-AU" w:eastAsia="en-AU"/>
              </w:rPr>
            </w:pPr>
            <w:r>
              <w:rPr>
                <w:noProof/>
                <w:lang w:val="en-AU" w:eastAsia="en-AU"/>
              </w:rPr>
              <w:t>Malicious</w:t>
            </w:r>
          </w:p>
        </w:tc>
        <w:tc>
          <w:tcPr>
            <w:tcW w:w="7109" w:type="dxa"/>
          </w:tcPr>
          <w:p w14:paraId="765FC6A2" w14:textId="77777777" w:rsidR="004225F9" w:rsidRPr="00F5565E" w:rsidRDefault="000D248C" w:rsidP="000D248C">
            <w:pPr>
              <w:pStyle w:val="ListParagraph"/>
              <w:numPr>
                <w:ilvl w:val="0"/>
                <w:numId w:val="4"/>
              </w:numPr>
              <w:spacing w:before="0" w:after="0"/>
              <w:ind w:right="0"/>
              <w:rPr>
                <w:noProof/>
                <w:lang w:val="en-AU" w:eastAsia="en-AU"/>
              </w:rPr>
            </w:pPr>
            <w:r>
              <w:rPr>
                <w:noProof/>
                <w:lang w:val="en-AU" w:eastAsia="en-AU"/>
              </w:rPr>
              <w:t>Link</w:t>
            </w:r>
            <w:r w:rsidR="00F5565E">
              <w:rPr>
                <w:noProof/>
                <w:lang w:val="en-AU" w:eastAsia="en-AU"/>
              </w:rPr>
              <w:t xml:space="preserve"> can be observerd - </w:t>
            </w:r>
            <w:r w:rsidR="00F5565E" w:rsidRPr="00F5565E">
              <w:rPr>
                <w:noProof/>
                <w:lang w:eastAsia="en-AU"/>
              </w:rPr>
              <w:t>characters that look similar to English letters but have different Unicode standards</w:t>
            </w:r>
            <w:r w:rsidR="00F5565E">
              <w:rPr>
                <w:noProof/>
                <w:lang w:eastAsia="en-AU"/>
              </w:rPr>
              <w:t xml:space="preserve">, ex – cycrilic letters used to </w:t>
            </w:r>
            <w:r w:rsidR="00F5565E" w:rsidRPr="00F5565E">
              <w:rPr>
                <w:noProof/>
                <w:lang w:eastAsia="en-AU"/>
              </w:rPr>
              <w:t>create visually similar text</w:t>
            </w:r>
          </w:p>
          <w:p w14:paraId="48AA949D" w14:textId="2123B771" w:rsidR="00F5565E" w:rsidRPr="000D248C" w:rsidRDefault="00F5565E" w:rsidP="000D248C">
            <w:pPr>
              <w:pStyle w:val="ListParagraph"/>
              <w:numPr>
                <w:ilvl w:val="0"/>
                <w:numId w:val="4"/>
              </w:numPr>
              <w:spacing w:before="0" w:after="0"/>
              <w:ind w:right="0"/>
              <w:rPr>
                <w:noProof/>
                <w:lang w:val="en-AU" w:eastAsia="en-AU"/>
              </w:rPr>
            </w:pPr>
            <w:r>
              <w:rPr>
                <w:noProof/>
                <w:lang w:val="en-AU" w:eastAsia="en-AU"/>
              </w:rPr>
              <w:t>Root domain is different – “.com.opt”</w:t>
            </w:r>
          </w:p>
        </w:tc>
      </w:tr>
    </w:tbl>
    <w:p w14:paraId="654228A0" w14:textId="361D7657" w:rsidR="0064428C" w:rsidRDefault="0064428C" w:rsidP="00DB10EA">
      <w:pPr>
        <w:spacing w:before="0" w:after="0"/>
        <w:ind w:left="0" w:right="0"/>
        <w:rPr>
          <w:noProof/>
          <w:lang w:val="en-AU" w:eastAsia="en-AU"/>
        </w:rPr>
      </w:pPr>
    </w:p>
    <w:p w14:paraId="2351B6E2" w14:textId="77777777" w:rsidR="0064428C" w:rsidRDefault="0064428C" w:rsidP="00DB10EA">
      <w:pPr>
        <w:spacing w:before="0" w:after="0"/>
        <w:ind w:left="0" w:right="0"/>
        <w:rPr>
          <w:noProof/>
          <w:lang w:val="en-AU" w:eastAsia="en-AU"/>
        </w:rPr>
      </w:pPr>
    </w:p>
    <w:p w14:paraId="5E9119A3" w14:textId="601C5668" w:rsidR="00DB10EA" w:rsidRPr="0064428C" w:rsidRDefault="00DB10EA" w:rsidP="00DB10EA">
      <w:pPr>
        <w:spacing w:before="0" w:after="0"/>
        <w:ind w:left="0" w:right="0"/>
        <w:rPr>
          <w:b/>
          <w:bCs/>
          <w:noProof/>
          <w:lang w:val="en-AU" w:eastAsia="en-AU"/>
        </w:rPr>
      </w:pPr>
      <w:r w:rsidRPr="0064428C">
        <w:rPr>
          <w:b/>
          <w:bCs/>
          <w:noProof/>
          <w:lang w:val="en-AU" w:eastAsia="en-AU"/>
        </w:rPr>
        <w:t xml:space="preserve">Email 4: </w:t>
      </w:r>
    </w:p>
    <w:p w14:paraId="3E1C46CC" w14:textId="5DD4E63C"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69A001B5" w14:textId="77777777" w:rsidTr="004E6A37">
        <w:tc>
          <w:tcPr>
            <w:tcW w:w="3681" w:type="dxa"/>
            <w:shd w:val="clear" w:color="auto" w:fill="000000" w:themeFill="text1"/>
            <w:vAlign w:val="center"/>
          </w:tcPr>
          <w:p w14:paraId="44F1ACE7" w14:textId="58BB453A"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682F93B"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0E6DC805" w14:textId="77777777" w:rsidTr="004E6A37">
        <w:tc>
          <w:tcPr>
            <w:tcW w:w="3681" w:type="dxa"/>
          </w:tcPr>
          <w:p w14:paraId="3A6E5C37" w14:textId="33746F2B" w:rsidR="004225F9" w:rsidRDefault="00545199" w:rsidP="004E6A37">
            <w:pPr>
              <w:spacing w:before="0" w:after="0"/>
              <w:ind w:left="0" w:right="0"/>
              <w:rPr>
                <w:noProof/>
                <w:lang w:val="en-AU" w:eastAsia="en-AU"/>
              </w:rPr>
            </w:pPr>
            <w:r>
              <w:rPr>
                <w:noProof/>
                <w:lang w:val="en-AU" w:eastAsia="en-AU"/>
              </w:rPr>
              <w:t>Benign</w:t>
            </w:r>
          </w:p>
        </w:tc>
        <w:tc>
          <w:tcPr>
            <w:tcW w:w="7109" w:type="dxa"/>
          </w:tcPr>
          <w:p w14:paraId="2CA7D16E" w14:textId="77777777" w:rsidR="004225F9" w:rsidRDefault="00545199" w:rsidP="00F5565E">
            <w:pPr>
              <w:pStyle w:val="ListParagraph"/>
              <w:numPr>
                <w:ilvl w:val="0"/>
                <w:numId w:val="5"/>
              </w:numPr>
              <w:spacing w:before="0" w:after="0"/>
              <w:ind w:right="0"/>
              <w:rPr>
                <w:noProof/>
                <w:lang w:val="en-AU" w:eastAsia="en-AU"/>
              </w:rPr>
            </w:pPr>
            <w:r>
              <w:rPr>
                <w:noProof/>
                <w:lang w:val="en-AU" w:eastAsia="en-AU"/>
              </w:rPr>
              <w:t xml:space="preserve">Researching for the same it’s valid info tha Drop fromerly known as Massdrop </w:t>
            </w:r>
          </w:p>
          <w:p w14:paraId="009E2D6C" w14:textId="77777777" w:rsidR="00545199" w:rsidRDefault="00545199" w:rsidP="00545199">
            <w:pPr>
              <w:pStyle w:val="ListParagraph"/>
              <w:numPr>
                <w:ilvl w:val="0"/>
                <w:numId w:val="5"/>
              </w:numPr>
              <w:spacing w:before="0" w:after="0"/>
              <w:ind w:right="0"/>
              <w:rPr>
                <w:noProof/>
                <w:lang w:val="en-AU" w:eastAsia="en-AU"/>
              </w:rPr>
            </w:pPr>
            <w:r>
              <w:rPr>
                <w:noProof/>
                <w:lang w:val="en-AU" w:eastAsia="en-AU"/>
              </w:rPr>
              <w:t>It’s community – driven ecommerce website</w:t>
            </w:r>
          </w:p>
          <w:p w14:paraId="3A5468C0" w14:textId="77777777" w:rsidR="00545199" w:rsidRPr="00545199" w:rsidRDefault="00545199" w:rsidP="00545199">
            <w:pPr>
              <w:pStyle w:val="ListParagraph"/>
              <w:numPr>
                <w:ilvl w:val="0"/>
                <w:numId w:val="5"/>
              </w:numPr>
              <w:spacing w:before="0" w:after="0"/>
              <w:ind w:right="0"/>
              <w:rPr>
                <w:noProof/>
                <w:lang w:val="en-AU" w:eastAsia="en-AU"/>
              </w:rPr>
            </w:pPr>
            <w:r w:rsidRPr="00545199">
              <w:rPr>
                <w:noProof/>
                <w:lang w:eastAsia="en-AU"/>
              </w:rPr>
              <w:lastRenderedPageBreak/>
              <w:t>Drop uses data and insights from community to develop and find products that feed their interests in audio products and mechanical keyboards</w:t>
            </w:r>
          </w:p>
          <w:p w14:paraId="36D46D31" w14:textId="445CED57" w:rsidR="00545199" w:rsidRPr="00545199" w:rsidRDefault="00545199" w:rsidP="00545199">
            <w:pPr>
              <w:pStyle w:val="ListParagraph"/>
              <w:numPr>
                <w:ilvl w:val="0"/>
                <w:numId w:val="5"/>
              </w:numPr>
              <w:spacing w:before="0" w:after="0"/>
              <w:ind w:right="0"/>
              <w:rPr>
                <w:noProof/>
                <w:lang w:val="en-AU" w:eastAsia="en-AU"/>
              </w:rPr>
            </w:pPr>
          </w:p>
        </w:tc>
      </w:tr>
    </w:tbl>
    <w:p w14:paraId="4B917BBD" w14:textId="2744E9BD" w:rsidR="0064428C" w:rsidRDefault="0064428C" w:rsidP="00DB10EA">
      <w:pPr>
        <w:spacing w:before="0" w:after="0"/>
        <w:ind w:left="0" w:right="0"/>
        <w:rPr>
          <w:noProof/>
          <w:lang w:val="en-AU" w:eastAsia="en-AU"/>
        </w:rPr>
      </w:pPr>
    </w:p>
    <w:p w14:paraId="19C7B69A" w14:textId="77777777" w:rsidR="0064428C" w:rsidRDefault="0064428C" w:rsidP="00DB10EA">
      <w:pPr>
        <w:spacing w:before="0" w:after="0"/>
        <w:ind w:left="0" w:right="0"/>
        <w:rPr>
          <w:noProof/>
          <w:lang w:val="en-AU" w:eastAsia="en-AU"/>
        </w:rPr>
      </w:pPr>
    </w:p>
    <w:p w14:paraId="043A0721" w14:textId="3A2BBC4F" w:rsidR="0064428C" w:rsidRPr="0064428C" w:rsidRDefault="00DB10EA" w:rsidP="00DB10EA">
      <w:pPr>
        <w:spacing w:before="0" w:after="0"/>
        <w:ind w:left="0" w:right="0"/>
        <w:rPr>
          <w:b/>
          <w:bCs/>
          <w:noProof/>
          <w:lang w:val="en-AU" w:eastAsia="en-AU"/>
        </w:rPr>
      </w:pPr>
      <w:r w:rsidRPr="0064428C">
        <w:rPr>
          <w:b/>
          <w:bCs/>
          <w:noProof/>
          <w:lang w:val="en-AU" w:eastAsia="en-AU"/>
        </w:rPr>
        <w:t>Email 5:</w:t>
      </w:r>
      <w:r w:rsidR="004225F9" w:rsidRPr="004225F9">
        <w:rPr>
          <w:b/>
          <w:bCs/>
          <w:noProof/>
          <w:lang w:val="en-AU" w:eastAsia="en-AU"/>
        </w:rPr>
        <w:t xml:space="preserve"> </w:t>
      </w:r>
    </w:p>
    <w:p w14:paraId="43250BA0" w14:textId="7F3BDA4E"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265F59B5" w14:textId="77777777" w:rsidTr="004E6A37">
        <w:tc>
          <w:tcPr>
            <w:tcW w:w="3681" w:type="dxa"/>
            <w:shd w:val="clear" w:color="auto" w:fill="000000" w:themeFill="text1"/>
            <w:vAlign w:val="center"/>
          </w:tcPr>
          <w:p w14:paraId="249F2BC7" w14:textId="091982D1"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w:t>
            </w:r>
            <w:r w:rsidR="005459B5">
              <w:rPr>
                <w:b/>
                <w:bCs/>
                <w:noProof/>
                <w:color w:val="FFFFFF" w:themeColor="background1"/>
                <w:lang w:val="en-AU" w:eastAsia="en-AU"/>
              </w:rPr>
              <w:t>i</w:t>
            </w:r>
            <w:r w:rsidRPr="004225F9">
              <w:rPr>
                <w:b/>
                <w:bCs/>
                <w:noProof/>
                <w:color w:val="FFFFFF" w:themeColor="background1"/>
                <w:lang w:val="en-AU" w:eastAsia="en-AU"/>
              </w:rPr>
              <w:t>cious?</w:t>
            </w:r>
          </w:p>
        </w:tc>
        <w:tc>
          <w:tcPr>
            <w:tcW w:w="7109" w:type="dxa"/>
            <w:shd w:val="clear" w:color="auto" w:fill="000000" w:themeFill="text1"/>
            <w:vAlign w:val="center"/>
          </w:tcPr>
          <w:p w14:paraId="095F4178"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6C8ECCDA" w14:textId="77777777" w:rsidTr="004E6A37">
        <w:tc>
          <w:tcPr>
            <w:tcW w:w="3681" w:type="dxa"/>
          </w:tcPr>
          <w:p w14:paraId="330148AD" w14:textId="7484C603" w:rsidR="004225F9" w:rsidRDefault="00545199" w:rsidP="004E6A37">
            <w:pPr>
              <w:spacing w:before="0" w:after="0"/>
              <w:ind w:left="0" w:right="0"/>
              <w:rPr>
                <w:noProof/>
                <w:lang w:val="en-AU" w:eastAsia="en-AU"/>
              </w:rPr>
            </w:pPr>
            <w:r>
              <w:rPr>
                <w:noProof/>
                <w:lang w:val="en-AU" w:eastAsia="en-AU"/>
              </w:rPr>
              <w:t>Malicious</w:t>
            </w:r>
          </w:p>
        </w:tc>
        <w:tc>
          <w:tcPr>
            <w:tcW w:w="7109" w:type="dxa"/>
          </w:tcPr>
          <w:p w14:paraId="6189C07E" w14:textId="77777777" w:rsidR="004225F9" w:rsidRDefault="00545199" w:rsidP="00545199">
            <w:pPr>
              <w:pStyle w:val="ListParagraph"/>
              <w:numPr>
                <w:ilvl w:val="0"/>
                <w:numId w:val="6"/>
              </w:numPr>
              <w:spacing w:before="0" w:after="0"/>
              <w:ind w:right="0"/>
              <w:rPr>
                <w:noProof/>
                <w:lang w:val="en-AU" w:eastAsia="en-AU"/>
              </w:rPr>
            </w:pPr>
            <w:r>
              <w:rPr>
                <w:noProof/>
                <w:lang w:val="en-AU" w:eastAsia="en-AU"/>
              </w:rPr>
              <w:t>There should be definitely other secure and lawful procedure under any failure circumstances in government agencies like FBI</w:t>
            </w:r>
          </w:p>
          <w:p w14:paraId="7444E81E" w14:textId="77777777" w:rsidR="000C0342" w:rsidRDefault="000C0342" w:rsidP="00545199">
            <w:pPr>
              <w:pStyle w:val="ListParagraph"/>
              <w:numPr>
                <w:ilvl w:val="0"/>
                <w:numId w:val="6"/>
              </w:numPr>
              <w:spacing w:before="0" w:after="0"/>
              <w:ind w:right="0"/>
              <w:rPr>
                <w:noProof/>
                <w:lang w:val="en-AU" w:eastAsia="en-AU"/>
              </w:rPr>
            </w:pPr>
            <w:r>
              <w:rPr>
                <w:noProof/>
                <w:lang w:val="en-AU" w:eastAsia="en-AU"/>
              </w:rPr>
              <w:t xml:space="preserve">There no proof that request made is genuine </w:t>
            </w:r>
          </w:p>
          <w:p w14:paraId="2AA97C13" w14:textId="77777777" w:rsidR="000C0342" w:rsidRDefault="000C0342" w:rsidP="00545199">
            <w:pPr>
              <w:pStyle w:val="ListParagraph"/>
              <w:numPr>
                <w:ilvl w:val="0"/>
                <w:numId w:val="6"/>
              </w:numPr>
              <w:spacing w:before="0" w:after="0"/>
              <w:ind w:right="0"/>
              <w:rPr>
                <w:noProof/>
                <w:lang w:val="en-AU" w:eastAsia="en-AU"/>
              </w:rPr>
            </w:pPr>
            <w:r>
              <w:rPr>
                <w:noProof/>
                <w:lang w:val="en-AU" w:eastAsia="en-AU"/>
              </w:rPr>
              <w:t>Also it’s saying to give access to email address account which can be used for illegal purposes</w:t>
            </w:r>
          </w:p>
          <w:p w14:paraId="534DD91B" w14:textId="0B80FFED" w:rsidR="000C0342" w:rsidRPr="00545199" w:rsidRDefault="000C0342" w:rsidP="00545199">
            <w:pPr>
              <w:pStyle w:val="ListParagraph"/>
              <w:numPr>
                <w:ilvl w:val="0"/>
                <w:numId w:val="6"/>
              </w:numPr>
              <w:spacing w:before="0" w:after="0"/>
              <w:ind w:right="0"/>
              <w:rPr>
                <w:noProof/>
                <w:lang w:val="en-AU" w:eastAsia="en-AU"/>
              </w:rPr>
            </w:pPr>
          </w:p>
        </w:tc>
      </w:tr>
    </w:tbl>
    <w:p w14:paraId="3632D2BB" w14:textId="56CB1517" w:rsidR="0064428C" w:rsidRDefault="0064428C" w:rsidP="00DB10EA">
      <w:pPr>
        <w:spacing w:before="0" w:after="0"/>
        <w:ind w:left="0" w:right="0"/>
        <w:rPr>
          <w:noProof/>
          <w:lang w:val="en-AU" w:eastAsia="en-AU"/>
        </w:rPr>
      </w:pPr>
    </w:p>
    <w:p w14:paraId="47F5064C" w14:textId="77777777" w:rsidR="0064428C" w:rsidRDefault="0064428C" w:rsidP="00DB10EA">
      <w:pPr>
        <w:spacing w:before="0" w:after="0"/>
        <w:ind w:left="0" w:right="0"/>
        <w:rPr>
          <w:noProof/>
          <w:lang w:val="en-AU" w:eastAsia="en-AU"/>
        </w:rPr>
      </w:pPr>
    </w:p>
    <w:p w14:paraId="7C6029EC" w14:textId="3AE3E516" w:rsidR="0064428C" w:rsidRPr="0064428C" w:rsidRDefault="00DB10EA" w:rsidP="008F3614">
      <w:pPr>
        <w:spacing w:before="0" w:after="0"/>
        <w:ind w:left="0" w:right="0"/>
        <w:rPr>
          <w:b/>
          <w:bCs/>
          <w:noProof/>
          <w:lang w:val="en-AU" w:eastAsia="en-AU"/>
        </w:rPr>
      </w:pPr>
      <w:r w:rsidRPr="0064428C">
        <w:rPr>
          <w:b/>
          <w:bCs/>
          <w:noProof/>
          <w:lang w:val="en-AU" w:eastAsia="en-AU"/>
        </w:rPr>
        <w:t>Email 6:</w:t>
      </w:r>
      <w:r w:rsidR="004225F9" w:rsidRPr="004225F9">
        <w:rPr>
          <w:b/>
          <w:bCs/>
          <w:noProof/>
          <w:lang w:val="en-AU" w:eastAsia="en-AU"/>
        </w:rPr>
        <w:t xml:space="preserve"> </w:t>
      </w:r>
    </w:p>
    <w:p w14:paraId="68B34480" w14:textId="4057E181" w:rsidR="0064428C" w:rsidRDefault="0064428C" w:rsidP="008F3614">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370D91FC" w14:textId="77777777" w:rsidTr="004E6A37">
        <w:tc>
          <w:tcPr>
            <w:tcW w:w="3681" w:type="dxa"/>
            <w:shd w:val="clear" w:color="auto" w:fill="000000" w:themeFill="text1"/>
            <w:vAlign w:val="center"/>
          </w:tcPr>
          <w:p w14:paraId="3D55C48D" w14:textId="32BC422D"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1E622AB8"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58FB5F5B" w14:textId="77777777" w:rsidTr="004E6A37">
        <w:tc>
          <w:tcPr>
            <w:tcW w:w="3681" w:type="dxa"/>
          </w:tcPr>
          <w:p w14:paraId="1EA652C8" w14:textId="6D965DD6" w:rsidR="004225F9" w:rsidRDefault="000C0342" w:rsidP="004E6A37">
            <w:pPr>
              <w:spacing w:before="0" w:after="0"/>
              <w:ind w:left="0" w:right="0"/>
              <w:rPr>
                <w:noProof/>
                <w:lang w:val="en-AU" w:eastAsia="en-AU"/>
              </w:rPr>
            </w:pPr>
            <w:r>
              <w:rPr>
                <w:noProof/>
                <w:lang w:val="en-AU" w:eastAsia="en-AU"/>
              </w:rPr>
              <w:t>Benign</w:t>
            </w:r>
          </w:p>
        </w:tc>
        <w:tc>
          <w:tcPr>
            <w:tcW w:w="7109" w:type="dxa"/>
          </w:tcPr>
          <w:p w14:paraId="3B317BC5" w14:textId="77777777" w:rsidR="000C0342" w:rsidRDefault="000C0342" w:rsidP="000C0342">
            <w:pPr>
              <w:pStyle w:val="ListParagraph"/>
              <w:numPr>
                <w:ilvl w:val="0"/>
                <w:numId w:val="7"/>
              </w:numPr>
              <w:spacing w:before="0" w:after="0"/>
              <w:ind w:right="0"/>
              <w:rPr>
                <w:noProof/>
                <w:lang w:val="en-AU" w:eastAsia="en-AU"/>
              </w:rPr>
            </w:pPr>
            <w:r>
              <w:rPr>
                <w:noProof/>
                <w:lang w:val="en-AU" w:eastAsia="en-AU"/>
              </w:rPr>
              <w:t>Email address are well aligned with name also ‘@anz.com’ shows it’s coming from genuine mail servers</w:t>
            </w:r>
          </w:p>
          <w:p w14:paraId="47F541D8" w14:textId="3B80AA55" w:rsidR="000C0342" w:rsidRDefault="000C0342" w:rsidP="000C0342">
            <w:pPr>
              <w:pStyle w:val="ListParagraph"/>
              <w:numPr>
                <w:ilvl w:val="0"/>
                <w:numId w:val="7"/>
              </w:numPr>
              <w:spacing w:before="0" w:after="0"/>
              <w:ind w:right="0"/>
              <w:rPr>
                <w:noProof/>
                <w:lang w:val="en-AU" w:eastAsia="en-AU"/>
              </w:rPr>
            </w:pPr>
            <w:r>
              <w:rPr>
                <w:noProof/>
                <w:lang w:val="en-AU" w:eastAsia="en-AU"/>
              </w:rPr>
              <w:t>Nowadays source are checked with help of SPF, DKIM and DMARC</w:t>
            </w:r>
          </w:p>
          <w:p w14:paraId="7528A30E" w14:textId="724E973A" w:rsidR="000C0342" w:rsidRDefault="000C0342" w:rsidP="000C0342">
            <w:pPr>
              <w:pStyle w:val="ListParagraph"/>
              <w:numPr>
                <w:ilvl w:val="0"/>
                <w:numId w:val="7"/>
              </w:numPr>
              <w:spacing w:before="0" w:after="0"/>
              <w:ind w:right="0"/>
              <w:rPr>
                <w:noProof/>
                <w:lang w:val="en-AU" w:eastAsia="en-AU"/>
              </w:rPr>
            </w:pPr>
            <w:r>
              <w:rPr>
                <w:noProof/>
                <w:lang w:val="en-AU" w:eastAsia="en-AU"/>
              </w:rPr>
              <w:t>ANZ logo seems original</w:t>
            </w:r>
          </w:p>
          <w:p w14:paraId="6DC27B26" w14:textId="2B0A44B9" w:rsidR="000C0342" w:rsidRPr="000C0342" w:rsidRDefault="000C0342" w:rsidP="000C0342">
            <w:pPr>
              <w:pStyle w:val="ListParagraph"/>
              <w:numPr>
                <w:ilvl w:val="0"/>
                <w:numId w:val="7"/>
              </w:numPr>
              <w:spacing w:before="0" w:after="0"/>
              <w:ind w:right="0"/>
              <w:rPr>
                <w:noProof/>
                <w:lang w:val="en-AU" w:eastAsia="en-AU"/>
              </w:rPr>
            </w:pPr>
            <w:r>
              <w:rPr>
                <w:noProof/>
                <w:lang w:val="en-AU" w:eastAsia="en-AU"/>
              </w:rPr>
              <w:t>No links were attached just normal conversation</w:t>
            </w:r>
          </w:p>
        </w:tc>
      </w:tr>
    </w:tbl>
    <w:p w14:paraId="0672E723" w14:textId="0119D1F5" w:rsidR="0064428C" w:rsidRDefault="0064428C" w:rsidP="008F3614">
      <w:pPr>
        <w:spacing w:before="0" w:after="0"/>
        <w:ind w:left="0" w:right="0"/>
        <w:rPr>
          <w:noProof/>
          <w:lang w:val="en-AU" w:eastAsia="en-AU"/>
        </w:rPr>
      </w:pPr>
    </w:p>
    <w:p w14:paraId="569845DF" w14:textId="77777777" w:rsidR="0064428C" w:rsidRDefault="0064428C" w:rsidP="008F3614">
      <w:pPr>
        <w:spacing w:before="0" w:after="0"/>
        <w:ind w:left="0" w:right="0"/>
        <w:rPr>
          <w:noProof/>
          <w:lang w:val="en-AU" w:eastAsia="en-AU"/>
        </w:rPr>
      </w:pPr>
    </w:p>
    <w:p w14:paraId="457520FF" w14:textId="77777777" w:rsidR="004225F9" w:rsidRDefault="004225F9" w:rsidP="008F3614">
      <w:pPr>
        <w:spacing w:before="0" w:after="0"/>
        <w:ind w:left="0" w:right="0"/>
        <w:rPr>
          <w:b/>
          <w:bCs/>
          <w:noProof/>
          <w:lang w:val="en-AU" w:eastAsia="en-AU"/>
        </w:rPr>
      </w:pPr>
    </w:p>
    <w:p w14:paraId="7428F867" w14:textId="77777777" w:rsidR="004225F9" w:rsidRDefault="004225F9" w:rsidP="008F3614">
      <w:pPr>
        <w:spacing w:before="0" w:after="0"/>
        <w:ind w:left="0" w:right="0"/>
        <w:rPr>
          <w:b/>
          <w:bCs/>
          <w:noProof/>
          <w:lang w:val="en-AU" w:eastAsia="en-AU"/>
        </w:rPr>
      </w:pPr>
    </w:p>
    <w:p w14:paraId="24A399A3" w14:textId="77777777" w:rsidR="004225F9" w:rsidRDefault="004225F9" w:rsidP="008F3614">
      <w:pPr>
        <w:spacing w:before="0" w:after="0"/>
        <w:ind w:left="0" w:right="0"/>
        <w:rPr>
          <w:b/>
          <w:bCs/>
          <w:noProof/>
          <w:lang w:val="en-AU" w:eastAsia="en-AU"/>
        </w:rPr>
      </w:pPr>
    </w:p>
    <w:p w14:paraId="2FB1E31E" w14:textId="77777777" w:rsidR="004225F9" w:rsidRDefault="004225F9" w:rsidP="008F3614">
      <w:pPr>
        <w:spacing w:before="0" w:after="0"/>
        <w:ind w:left="0" w:right="0"/>
        <w:rPr>
          <w:b/>
          <w:bCs/>
          <w:noProof/>
          <w:lang w:val="en-AU" w:eastAsia="en-AU"/>
        </w:rPr>
      </w:pPr>
    </w:p>
    <w:p w14:paraId="26D40254" w14:textId="77777777" w:rsidR="004225F9" w:rsidRDefault="004225F9" w:rsidP="008F3614">
      <w:pPr>
        <w:spacing w:before="0" w:after="0"/>
        <w:ind w:left="0" w:right="0"/>
        <w:rPr>
          <w:b/>
          <w:bCs/>
          <w:noProof/>
          <w:lang w:val="en-AU" w:eastAsia="en-AU"/>
        </w:rPr>
      </w:pPr>
    </w:p>
    <w:p w14:paraId="34D7510F" w14:textId="77777777" w:rsidR="004225F9" w:rsidRDefault="004225F9" w:rsidP="008F3614">
      <w:pPr>
        <w:spacing w:before="0" w:after="0"/>
        <w:ind w:left="0" w:right="0"/>
        <w:rPr>
          <w:b/>
          <w:bCs/>
          <w:noProof/>
          <w:lang w:val="en-AU" w:eastAsia="en-AU"/>
        </w:rPr>
      </w:pPr>
    </w:p>
    <w:p w14:paraId="0CE6DBEF" w14:textId="77777777" w:rsidR="004225F9" w:rsidRDefault="004225F9" w:rsidP="008F3614">
      <w:pPr>
        <w:spacing w:before="0" w:after="0"/>
        <w:ind w:left="0" w:right="0"/>
        <w:rPr>
          <w:b/>
          <w:bCs/>
          <w:noProof/>
          <w:lang w:val="en-AU" w:eastAsia="en-AU"/>
        </w:rPr>
      </w:pPr>
    </w:p>
    <w:p w14:paraId="25722073" w14:textId="77777777" w:rsidR="004225F9" w:rsidRDefault="004225F9" w:rsidP="008F3614">
      <w:pPr>
        <w:spacing w:before="0" w:after="0"/>
        <w:ind w:left="0" w:right="0"/>
        <w:rPr>
          <w:b/>
          <w:bCs/>
          <w:noProof/>
          <w:lang w:val="en-AU" w:eastAsia="en-AU"/>
        </w:rPr>
      </w:pPr>
    </w:p>
    <w:p w14:paraId="6F9A178C" w14:textId="77777777" w:rsidR="004225F9" w:rsidRDefault="004225F9" w:rsidP="008F3614">
      <w:pPr>
        <w:spacing w:before="0" w:after="0"/>
        <w:ind w:left="0" w:right="0"/>
        <w:rPr>
          <w:b/>
          <w:bCs/>
          <w:noProof/>
          <w:lang w:val="en-AU" w:eastAsia="en-AU"/>
        </w:rPr>
      </w:pPr>
    </w:p>
    <w:p w14:paraId="0E0AD0B4" w14:textId="77777777" w:rsidR="004225F9" w:rsidRDefault="004225F9" w:rsidP="008F3614">
      <w:pPr>
        <w:spacing w:before="0" w:after="0"/>
        <w:ind w:left="0" w:right="0"/>
        <w:rPr>
          <w:b/>
          <w:bCs/>
          <w:noProof/>
          <w:lang w:val="en-AU" w:eastAsia="en-AU"/>
        </w:rPr>
      </w:pPr>
    </w:p>
    <w:p w14:paraId="0E41016B" w14:textId="77777777" w:rsidR="004225F9" w:rsidRDefault="004225F9" w:rsidP="008F3614">
      <w:pPr>
        <w:spacing w:before="0" w:after="0"/>
        <w:ind w:left="0" w:right="0"/>
        <w:rPr>
          <w:b/>
          <w:bCs/>
          <w:noProof/>
          <w:lang w:val="en-AU" w:eastAsia="en-AU"/>
        </w:rPr>
      </w:pPr>
    </w:p>
    <w:p w14:paraId="27950D5B" w14:textId="77777777" w:rsidR="004225F9" w:rsidRDefault="004225F9" w:rsidP="008F3614">
      <w:pPr>
        <w:spacing w:before="0" w:after="0"/>
        <w:ind w:left="0" w:right="0"/>
        <w:rPr>
          <w:b/>
          <w:bCs/>
          <w:noProof/>
          <w:lang w:val="en-AU" w:eastAsia="en-AU"/>
        </w:rPr>
      </w:pPr>
    </w:p>
    <w:p w14:paraId="33CB0ABF" w14:textId="77777777" w:rsidR="004225F9" w:rsidRDefault="004225F9" w:rsidP="008F3614">
      <w:pPr>
        <w:spacing w:before="0" w:after="0"/>
        <w:ind w:left="0" w:right="0"/>
        <w:rPr>
          <w:b/>
          <w:bCs/>
          <w:noProof/>
          <w:lang w:val="en-AU" w:eastAsia="en-AU"/>
        </w:rPr>
      </w:pPr>
    </w:p>
    <w:p w14:paraId="2490B849" w14:textId="77777777" w:rsidR="004225F9" w:rsidRDefault="004225F9" w:rsidP="008F3614">
      <w:pPr>
        <w:spacing w:before="0" w:after="0"/>
        <w:ind w:left="0" w:right="0"/>
        <w:rPr>
          <w:b/>
          <w:bCs/>
          <w:noProof/>
          <w:lang w:val="en-AU" w:eastAsia="en-AU"/>
        </w:rPr>
      </w:pPr>
    </w:p>
    <w:p w14:paraId="4A73B74F" w14:textId="77777777" w:rsidR="004225F9" w:rsidRDefault="004225F9" w:rsidP="008F3614">
      <w:pPr>
        <w:spacing w:before="0" w:after="0"/>
        <w:ind w:left="0" w:right="0"/>
        <w:rPr>
          <w:b/>
          <w:bCs/>
          <w:noProof/>
          <w:lang w:val="en-AU" w:eastAsia="en-AU"/>
        </w:rPr>
      </w:pPr>
    </w:p>
    <w:p w14:paraId="091DDF96" w14:textId="77777777" w:rsidR="004225F9" w:rsidRDefault="004225F9" w:rsidP="008F3614">
      <w:pPr>
        <w:spacing w:before="0" w:after="0"/>
        <w:ind w:left="0" w:right="0"/>
        <w:rPr>
          <w:b/>
          <w:bCs/>
          <w:noProof/>
          <w:lang w:val="en-AU" w:eastAsia="en-AU"/>
        </w:rPr>
      </w:pPr>
    </w:p>
    <w:p w14:paraId="70376624" w14:textId="53D85448" w:rsidR="00A66B18" w:rsidRDefault="00DB10EA" w:rsidP="008F3614">
      <w:pPr>
        <w:spacing w:before="0" w:after="0"/>
        <w:ind w:left="0" w:right="0"/>
        <w:rPr>
          <w:b/>
          <w:bCs/>
          <w:noProof/>
          <w:lang w:val="en-AU" w:eastAsia="en-AU"/>
        </w:rPr>
      </w:pPr>
      <w:r w:rsidRPr="0064428C">
        <w:rPr>
          <w:b/>
          <w:bCs/>
          <w:noProof/>
          <w:lang w:val="en-AU" w:eastAsia="en-AU"/>
        </w:rPr>
        <w:t>Email 7:</w:t>
      </w:r>
      <w:r w:rsidR="004225F9" w:rsidRPr="004225F9">
        <w:rPr>
          <w:b/>
          <w:bCs/>
          <w:noProof/>
          <w:lang w:val="en-AU" w:eastAsia="en-AU"/>
        </w:rPr>
        <w:t xml:space="preserve"> </w:t>
      </w:r>
    </w:p>
    <w:p w14:paraId="75C508C9" w14:textId="77777777" w:rsidR="004225F9" w:rsidRDefault="004225F9" w:rsidP="008F3614">
      <w:pPr>
        <w:spacing w:before="0" w:after="0"/>
        <w:ind w:left="0" w:right="0"/>
        <w:rPr>
          <w:b/>
          <w:bCs/>
          <w:noProof/>
          <w:lang w:val="en-AU" w:eastAsia="en-AU"/>
        </w:rPr>
      </w:pPr>
    </w:p>
    <w:tbl>
      <w:tblPr>
        <w:tblStyle w:val="TableGrid"/>
        <w:tblW w:w="0" w:type="auto"/>
        <w:tblLook w:val="04A0" w:firstRow="1" w:lastRow="0" w:firstColumn="1" w:lastColumn="0" w:noHBand="0" w:noVBand="1"/>
      </w:tblPr>
      <w:tblGrid>
        <w:gridCol w:w="3681"/>
        <w:gridCol w:w="7109"/>
      </w:tblGrid>
      <w:tr w:rsidR="004225F9" w14:paraId="18855349" w14:textId="77777777" w:rsidTr="004E6A37">
        <w:tc>
          <w:tcPr>
            <w:tcW w:w="3681" w:type="dxa"/>
            <w:shd w:val="clear" w:color="auto" w:fill="000000" w:themeFill="text1"/>
            <w:vAlign w:val="center"/>
          </w:tcPr>
          <w:p w14:paraId="293D3612" w14:textId="7B437F4D"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2C501D6B"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28C2640E" w14:textId="77777777" w:rsidTr="004E6A37">
        <w:tc>
          <w:tcPr>
            <w:tcW w:w="3681" w:type="dxa"/>
          </w:tcPr>
          <w:p w14:paraId="4DD8E0F3" w14:textId="225311A6" w:rsidR="004225F9" w:rsidRDefault="000C0342" w:rsidP="004E6A37">
            <w:pPr>
              <w:spacing w:before="0" w:after="0"/>
              <w:ind w:left="0" w:right="0"/>
              <w:rPr>
                <w:noProof/>
                <w:lang w:val="en-AU" w:eastAsia="en-AU"/>
              </w:rPr>
            </w:pPr>
            <w:r>
              <w:rPr>
                <w:noProof/>
                <w:lang w:val="en-AU" w:eastAsia="en-AU"/>
              </w:rPr>
              <w:t>Malicious</w:t>
            </w:r>
          </w:p>
        </w:tc>
        <w:tc>
          <w:tcPr>
            <w:tcW w:w="7109" w:type="dxa"/>
          </w:tcPr>
          <w:p w14:paraId="71756B08" w14:textId="77777777" w:rsidR="000C0342" w:rsidRDefault="000C0342" w:rsidP="000C0342">
            <w:pPr>
              <w:pStyle w:val="ListParagraph"/>
              <w:numPr>
                <w:ilvl w:val="0"/>
                <w:numId w:val="8"/>
              </w:numPr>
              <w:spacing w:before="0" w:after="0"/>
              <w:ind w:right="0"/>
              <w:rPr>
                <w:noProof/>
                <w:lang w:val="en-AU" w:eastAsia="en-AU"/>
              </w:rPr>
            </w:pPr>
            <w:r>
              <w:rPr>
                <w:noProof/>
                <w:lang w:val="en-AU" w:eastAsia="en-AU"/>
              </w:rPr>
              <w:t>Link provided is “http” which provides no certifcate proof, thus not a trustworthy source</w:t>
            </w:r>
          </w:p>
          <w:p w14:paraId="07ED0503" w14:textId="77777777" w:rsidR="009976B7" w:rsidRDefault="000C0342" w:rsidP="000C0342">
            <w:pPr>
              <w:pStyle w:val="ListParagraph"/>
              <w:numPr>
                <w:ilvl w:val="0"/>
                <w:numId w:val="8"/>
              </w:numPr>
              <w:spacing w:before="0" w:after="0"/>
              <w:ind w:right="0"/>
              <w:rPr>
                <w:noProof/>
                <w:lang w:val="en-AU" w:eastAsia="en-AU"/>
              </w:rPr>
            </w:pPr>
            <w:r>
              <w:rPr>
                <w:noProof/>
                <w:lang w:val="en-AU" w:eastAsia="en-AU"/>
              </w:rPr>
              <w:t xml:space="preserve">Name </w:t>
            </w:r>
            <w:r w:rsidR="009976B7">
              <w:rPr>
                <w:noProof/>
                <w:lang w:val="en-AU" w:eastAsia="en-AU"/>
              </w:rPr>
              <w:t>not aligns with  email</w:t>
            </w:r>
          </w:p>
          <w:p w14:paraId="143AA46B" w14:textId="39F44BF1" w:rsidR="004225F9" w:rsidRPr="000C0342" w:rsidRDefault="009976B7" w:rsidP="000C0342">
            <w:pPr>
              <w:pStyle w:val="ListParagraph"/>
              <w:numPr>
                <w:ilvl w:val="0"/>
                <w:numId w:val="8"/>
              </w:numPr>
              <w:spacing w:before="0" w:after="0"/>
              <w:ind w:right="0"/>
              <w:rPr>
                <w:noProof/>
                <w:lang w:val="en-AU" w:eastAsia="en-AU"/>
              </w:rPr>
            </w:pPr>
            <w:r>
              <w:rPr>
                <w:noProof/>
                <w:lang w:val="en-AU" w:eastAsia="en-AU"/>
              </w:rPr>
              <w:lastRenderedPageBreak/>
              <w:t>“.php links”</w:t>
            </w:r>
            <w:r w:rsidR="000C0342">
              <w:rPr>
                <w:noProof/>
                <w:lang w:val="en-AU" w:eastAsia="en-AU"/>
              </w:rPr>
              <w:t xml:space="preserve"> </w:t>
            </w:r>
            <w:r>
              <w:rPr>
                <w:noProof/>
                <w:lang w:val="en-AU" w:eastAsia="en-AU"/>
              </w:rPr>
              <w:t xml:space="preserve">can execute commands and download malicios executable files </w:t>
            </w:r>
          </w:p>
        </w:tc>
      </w:tr>
    </w:tbl>
    <w:p w14:paraId="3A45F7B9" w14:textId="77777777" w:rsidR="004225F9" w:rsidRPr="0064428C" w:rsidRDefault="004225F9" w:rsidP="008F3614">
      <w:pPr>
        <w:spacing w:before="0" w:after="0"/>
        <w:ind w:left="0" w:right="0"/>
        <w:rPr>
          <w:b/>
          <w:bCs/>
          <w:noProof/>
          <w:lang w:val="en-AU" w:eastAsia="en-AU"/>
        </w:rPr>
      </w:pPr>
    </w:p>
    <w:p w14:paraId="3D28E29B" w14:textId="648A3590" w:rsidR="0064428C" w:rsidRDefault="0064428C" w:rsidP="008F3614">
      <w:pPr>
        <w:spacing w:before="0" w:after="0"/>
        <w:ind w:left="0" w:right="0"/>
        <w:rPr>
          <w:noProof/>
          <w:lang w:val="en-AU" w:eastAsia="en-AU"/>
        </w:rPr>
      </w:pPr>
    </w:p>
    <w:p w14:paraId="2535CCAD" w14:textId="1BF9C9E3" w:rsidR="0064428C" w:rsidRDefault="0064428C" w:rsidP="008F3614">
      <w:pPr>
        <w:spacing w:before="0" w:after="0"/>
        <w:ind w:left="0" w:right="0"/>
        <w:rPr>
          <w:noProof/>
          <w:lang w:val="en-AU" w:eastAsia="en-AU"/>
        </w:rPr>
      </w:pPr>
    </w:p>
    <w:p w14:paraId="58C2D66A" w14:textId="77777777" w:rsidR="0064428C" w:rsidRDefault="0064428C" w:rsidP="008F3614">
      <w:pPr>
        <w:spacing w:before="0" w:after="0"/>
        <w:ind w:left="0" w:right="0"/>
        <w:rPr>
          <w:noProof/>
          <w:lang w:val="en-AU" w:eastAsia="en-AU"/>
        </w:rPr>
      </w:pPr>
    </w:p>
    <w:p w14:paraId="189C1FA3" w14:textId="38767D8B" w:rsidR="0064428C" w:rsidRDefault="0064428C" w:rsidP="008F3614">
      <w:pPr>
        <w:spacing w:before="0" w:after="0"/>
        <w:ind w:left="0" w:right="0"/>
        <w:rPr>
          <w:noProof/>
          <w:lang w:val="en-AU" w:eastAsia="en-AU"/>
        </w:rPr>
      </w:pPr>
    </w:p>
    <w:p w14:paraId="34BB025B" w14:textId="77777777" w:rsidR="0064428C" w:rsidRPr="00AD1D45" w:rsidRDefault="0064428C" w:rsidP="008F3614">
      <w:pPr>
        <w:spacing w:before="0" w:after="0"/>
        <w:ind w:left="0" w:right="0"/>
        <w:rPr>
          <w:noProof/>
          <w:lang w:val="en-AU" w:eastAsia="en-AU"/>
        </w:rPr>
      </w:pPr>
    </w:p>
    <w:sectPr w:rsidR="0064428C" w:rsidRPr="00AD1D45" w:rsidSect="00CE6CB7">
      <w:headerReference w:type="default" r:id="rId12"/>
      <w:pgSz w:w="12240" w:h="15840" w:code="1"/>
      <w:pgMar w:top="720" w:right="720" w:bottom="36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A44064" w14:textId="77777777" w:rsidR="00C73E7C" w:rsidRDefault="00C73E7C" w:rsidP="00A66B18">
      <w:pPr>
        <w:spacing w:before="0" w:after="0"/>
      </w:pPr>
      <w:r>
        <w:separator/>
      </w:r>
    </w:p>
  </w:endnote>
  <w:endnote w:type="continuationSeparator" w:id="0">
    <w:p w14:paraId="362891FE" w14:textId="77777777" w:rsidR="00C73E7C" w:rsidRDefault="00C73E7C"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FA6A1A" w14:textId="77777777" w:rsidR="00C73E7C" w:rsidRDefault="00C73E7C" w:rsidP="00A66B18">
      <w:pPr>
        <w:spacing w:before="0" w:after="0"/>
      </w:pPr>
      <w:r>
        <w:separator/>
      </w:r>
    </w:p>
  </w:footnote>
  <w:footnote w:type="continuationSeparator" w:id="0">
    <w:p w14:paraId="794BD250" w14:textId="77777777" w:rsidR="00C73E7C" w:rsidRDefault="00C73E7C"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6620A" w14:textId="77777777" w:rsidR="00A66B18" w:rsidRDefault="00A66B18">
    <w:pPr>
      <w:pStyle w:val="Header"/>
    </w:pPr>
    <w:r w:rsidRPr="0041428F">
      <w:rPr>
        <w:noProof/>
        <w:lang w:val="en-AU" w:eastAsia="en-AU"/>
      </w:rPr>
      <mc:AlternateContent>
        <mc:Choice Requires="wpg">
          <w:drawing>
            <wp:anchor distT="0" distB="0" distL="114300" distR="114300" simplePos="0" relativeHeight="251659264" behindDoc="1" locked="0" layoutInCell="1" allowOverlap="1" wp14:anchorId="5C4C085D" wp14:editId="6BE9C69A">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8C3E58"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E44DC"/>
    <w:multiLevelType w:val="hybridMultilevel"/>
    <w:tmpl w:val="C5781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C20874"/>
    <w:multiLevelType w:val="hybridMultilevel"/>
    <w:tmpl w:val="7C040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676FC8"/>
    <w:multiLevelType w:val="hybridMultilevel"/>
    <w:tmpl w:val="44782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1C2150"/>
    <w:multiLevelType w:val="hybridMultilevel"/>
    <w:tmpl w:val="54023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D33170"/>
    <w:multiLevelType w:val="hybridMultilevel"/>
    <w:tmpl w:val="B3184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742ED5"/>
    <w:multiLevelType w:val="hybridMultilevel"/>
    <w:tmpl w:val="DB4C9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E24EF8"/>
    <w:multiLevelType w:val="hybridMultilevel"/>
    <w:tmpl w:val="7A8CC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3A4663"/>
    <w:multiLevelType w:val="hybridMultilevel"/>
    <w:tmpl w:val="F21A5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8173167">
    <w:abstractNumId w:val="1"/>
  </w:num>
  <w:num w:numId="2" w16cid:durableId="1998072054">
    <w:abstractNumId w:val="0"/>
  </w:num>
  <w:num w:numId="3" w16cid:durableId="1374042963">
    <w:abstractNumId w:val="2"/>
  </w:num>
  <w:num w:numId="4" w16cid:durableId="1826124245">
    <w:abstractNumId w:val="4"/>
  </w:num>
  <w:num w:numId="5" w16cid:durableId="206258312">
    <w:abstractNumId w:val="6"/>
  </w:num>
  <w:num w:numId="6" w16cid:durableId="386998088">
    <w:abstractNumId w:val="5"/>
  </w:num>
  <w:num w:numId="7" w16cid:durableId="328482436">
    <w:abstractNumId w:val="7"/>
  </w:num>
  <w:num w:numId="8" w16cid:durableId="6135145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C0D"/>
    <w:rsid w:val="00081375"/>
    <w:rsid w:val="00083BAA"/>
    <w:rsid w:val="000C0342"/>
    <w:rsid w:val="000D248C"/>
    <w:rsid w:val="000F5510"/>
    <w:rsid w:val="0010680C"/>
    <w:rsid w:val="00152B0B"/>
    <w:rsid w:val="001766D6"/>
    <w:rsid w:val="00192419"/>
    <w:rsid w:val="001C270D"/>
    <w:rsid w:val="001E2320"/>
    <w:rsid w:val="00214E28"/>
    <w:rsid w:val="00293FCE"/>
    <w:rsid w:val="002E3B42"/>
    <w:rsid w:val="00352B81"/>
    <w:rsid w:val="00394757"/>
    <w:rsid w:val="003A0150"/>
    <w:rsid w:val="003E24DF"/>
    <w:rsid w:val="00401569"/>
    <w:rsid w:val="0041428F"/>
    <w:rsid w:val="004225F9"/>
    <w:rsid w:val="004A2B0D"/>
    <w:rsid w:val="004C193D"/>
    <w:rsid w:val="004D1382"/>
    <w:rsid w:val="00545199"/>
    <w:rsid w:val="005459B5"/>
    <w:rsid w:val="005C2210"/>
    <w:rsid w:val="00615018"/>
    <w:rsid w:val="0062123A"/>
    <w:rsid w:val="0064428C"/>
    <w:rsid w:val="00646E75"/>
    <w:rsid w:val="00666188"/>
    <w:rsid w:val="006F6F10"/>
    <w:rsid w:val="00706CAA"/>
    <w:rsid w:val="00783E79"/>
    <w:rsid w:val="007B2BC1"/>
    <w:rsid w:val="007B5AE8"/>
    <w:rsid w:val="007F5192"/>
    <w:rsid w:val="008F3614"/>
    <w:rsid w:val="008F6C0D"/>
    <w:rsid w:val="0091575C"/>
    <w:rsid w:val="00982F7C"/>
    <w:rsid w:val="009976B7"/>
    <w:rsid w:val="00A25DE7"/>
    <w:rsid w:val="00A26FE7"/>
    <w:rsid w:val="00A66B18"/>
    <w:rsid w:val="00A6783B"/>
    <w:rsid w:val="00A96CF8"/>
    <w:rsid w:val="00AA089B"/>
    <w:rsid w:val="00AD1D45"/>
    <w:rsid w:val="00AE1388"/>
    <w:rsid w:val="00AF3982"/>
    <w:rsid w:val="00B246DB"/>
    <w:rsid w:val="00B27907"/>
    <w:rsid w:val="00B50294"/>
    <w:rsid w:val="00B57D6E"/>
    <w:rsid w:val="00C04114"/>
    <w:rsid w:val="00C701F7"/>
    <w:rsid w:val="00C70786"/>
    <w:rsid w:val="00C73E7C"/>
    <w:rsid w:val="00CE6CB7"/>
    <w:rsid w:val="00D10958"/>
    <w:rsid w:val="00D66593"/>
    <w:rsid w:val="00DB10EA"/>
    <w:rsid w:val="00DE6DA2"/>
    <w:rsid w:val="00DF2D30"/>
    <w:rsid w:val="00E4786A"/>
    <w:rsid w:val="00E55D74"/>
    <w:rsid w:val="00E6540C"/>
    <w:rsid w:val="00E81E2A"/>
    <w:rsid w:val="00EC33FF"/>
    <w:rsid w:val="00EE0952"/>
    <w:rsid w:val="00F1737B"/>
    <w:rsid w:val="00F5565E"/>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7F50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paragraph" w:styleId="ListParagraph">
    <w:name w:val="List Paragraph"/>
    <w:basedOn w:val="Normal"/>
    <w:uiPriority w:val="34"/>
    <w:semiHidden/>
    <w:rsid w:val="00EC33FF"/>
    <w:pPr>
      <w:contextualSpacing/>
    </w:pPr>
  </w:style>
  <w:style w:type="table" w:styleId="TableGrid">
    <w:name w:val="Table Grid"/>
    <w:basedOn w:val="TableNormal"/>
    <w:uiPriority w:val="39"/>
    <w:rsid w:val="004D1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25F9"/>
    <w:rPr>
      <w:color w:val="F49100" w:themeColor="hyperlink"/>
      <w:u w:val="single"/>
    </w:rPr>
  </w:style>
  <w:style w:type="character" w:styleId="UnresolvedMention">
    <w:name w:val="Unresolved Mention"/>
    <w:basedOn w:val="DefaultParagraphFont"/>
    <w:uiPriority w:val="99"/>
    <w:semiHidden/>
    <w:unhideWhenUsed/>
    <w:rsid w:val="00422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954403">
      <w:bodyDiv w:val="1"/>
      <w:marLeft w:val="0"/>
      <w:marRight w:val="0"/>
      <w:marTop w:val="0"/>
      <w:marBottom w:val="0"/>
      <w:divBdr>
        <w:top w:val="none" w:sz="0" w:space="0" w:color="auto"/>
        <w:left w:val="none" w:sz="0" w:space="0" w:color="auto"/>
        <w:bottom w:val="none" w:sz="0" w:space="0" w:color="auto"/>
        <w:right w:val="none" w:sz="0" w:space="0" w:color="auto"/>
      </w:divBdr>
    </w:div>
    <w:div w:id="99511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ycea1\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2.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Blue curve letterhead.dotx</Template>
  <TotalTime>0</TotalTime>
  <Pages>4</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2019-09-23T23:39:00Z</dcterms:created>
  <dcterms:modified xsi:type="dcterms:W3CDTF">2024-08-03T06:50:00Z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